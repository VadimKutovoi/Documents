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17D" w:rsidRPr="00211809" w:rsidRDefault="003E117D" w:rsidP="003E117D">
      <w:pPr>
        <w:pStyle w:val="a0"/>
      </w:pPr>
      <w:r w:rsidRPr="00211809">
        <w:rPr>
          <w:sz w:val="28"/>
          <w:szCs w:val="28"/>
        </w:rPr>
        <w:t>Министерство образования и науки Российской Федерации</w:t>
      </w:r>
    </w:p>
    <w:p w:rsidR="003E117D" w:rsidRPr="00A452B7" w:rsidRDefault="003E117D" w:rsidP="003E117D">
      <w:pPr>
        <w:pStyle w:val="a0"/>
      </w:pPr>
      <w:r>
        <w:rPr>
          <w:sz w:val="28"/>
          <w:szCs w:val="28"/>
        </w:rPr>
        <w:t>Федеральное г</w:t>
      </w:r>
      <w:r w:rsidRPr="00802B7F">
        <w:rPr>
          <w:sz w:val="28"/>
          <w:szCs w:val="28"/>
        </w:rPr>
        <w:t>осударстве</w:t>
      </w:r>
      <w:r>
        <w:rPr>
          <w:sz w:val="28"/>
          <w:szCs w:val="28"/>
        </w:rPr>
        <w:t xml:space="preserve">нное бюджетное образовательное </w:t>
      </w:r>
      <w:r>
        <w:rPr>
          <w:sz w:val="28"/>
          <w:szCs w:val="28"/>
        </w:rPr>
        <w:br/>
        <w:t xml:space="preserve">учреждение </w:t>
      </w:r>
      <w:r w:rsidRPr="00802B7F">
        <w:rPr>
          <w:sz w:val="28"/>
          <w:szCs w:val="28"/>
        </w:rPr>
        <w:t>высшег</w:t>
      </w:r>
      <w:r>
        <w:rPr>
          <w:sz w:val="28"/>
          <w:szCs w:val="28"/>
        </w:rPr>
        <w:t>о профессионального образования</w:t>
      </w:r>
    </w:p>
    <w:p w:rsidR="003E117D" w:rsidRPr="00211809" w:rsidRDefault="003E117D" w:rsidP="003E117D">
      <w:pPr>
        <w:pStyle w:val="a0"/>
        <w:rPr>
          <w:sz w:val="28"/>
        </w:rPr>
      </w:pPr>
      <w:r w:rsidRPr="00211809">
        <w:rPr>
          <w:sz w:val="28"/>
        </w:rPr>
        <w:t>Нижегородский государственный университет им. Н.И. Лобачевского</w:t>
      </w:r>
    </w:p>
    <w:p w:rsidR="003E117D" w:rsidRPr="00211809" w:rsidRDefault="003E117D" w:rsidP="003E117D">
      <w:pPr>
        <w:pStyle w:val="a0"/>
        <w:rPr>
          <w:sz w:val="28"/>
        </w:rPr>
      </w:pPr>
    </w:p>
    <w:p w:rsidR="003E117D" w:rsidRPr="00211809" w:rsidRDefault="003E117D" w:rsidP="003E117D">
      <w:pPr>
        <w:pStyle w:val="a0"/>
        <w:rPr>
          <w:sz w:val="28"/>
        </w:rPr>
      </w:pPr>
    </w:p>
    <w:p w:rsidR="003E117D" w:rsidRPr="00785DC7" w:rsidRDefault="003E117D" w:rsidP="003E117D">
      <w:pPr>
        <w:pStyle w:val="a0"/>
        <w:rPr>
          <w:sz w:val="28"/>
        </w:rPr>
      </w:pPr>
      <w:r w:rsidRPr="00211809">
        <w:rPr>
          <w:sz w:val="28"/>
        </w:rPr>
        <w:t xml:space="preserve">Факультет </w:t>
      </w:r>
      <w:r>
        <w:rPr>
          <w:sz w:val="28"/>
        </w:rPr>
        <w:t>информационных технологий математики и механики</w:t>
      </w:r>
    </w:p>
    <w:p w:rsidR="003E117D" w:rsidRPr="00211809" w:rsidRDefault="003E117D" w:rsidP="003E117D">
      <w:pPr>
        <w:pStyle w:val="a0"/>
        <w:rPr>
          <w:sz w:val="28"/>
        </w:rPr>
      </w:pPr>
    </w:p>
    <w:p w:rsidR="003E117D" w:rsidRPr="00785DC7" w:rsidRDefault="003E117D" w:rsidP="003E117D">
      <w:pPr>
        <w:pStyle w:val="a0"/>
        <w:rPr>
          <w:sz w:val="28"/>
        </w:rPr>
      </w:pPr>
    </w:p>
    <w:p w:rsidR="003E117D" w:rsidRPr="00785DC7" w:rsidRDefault="003E117D" w:rsidP="003E117D">
      <w:pPr>
        <w:pStyle w:val="a0"/>
        <w:rPr>
          <w:sz w:val="28"/>
        </w:rPr>
      </w:pPr>
    </w:p>
    <w:p w:rsidR="003E117D" w:rsidRPr="00211809" w:rsidRDefault="003E117D" w:rsidP="003E117D">
      <w:pPr>
        <w:pStyle w:val="a0"/>
        <w:rPr>
          <w:sz w:val="28"/>
        </w:rPr>
      </w:pPr>
    </w:p>
    <w:p w:rsidR="003E117D" w:rsidRPr="00211809" w:rsidRDefault="003E117D" w:rsidP="003E117D">
      <w:pPr>
        <w:pStyle w:val="a0"/>
        <w:rPr>
          <w:sz w:val="28"/>
        </w:rPr>
      </w:pPr>
    </w:p>
    <w:p w:rsidR="003E117D" w:rsidRPr="00211809" w:rsidRDefault="003E117D" w:rsidP="003E117D">
      <w:pPr>
        <w:pStyle w:val="a0"/>
        <w:rPr>
          <w:sz w:val="28"/>
        </w:rPr>
      </w:pPr>
    </w:p>
    <w:p w:rsidR="003E117D" w:rsidRPr="00211809" w:rsidRDefault="003E117D" w:rsidP="003E117D">
      <w:pPr>
        <w:pStyle w:val="a0"/>
        <w:rPr>
          <w:sz w:val="28"/>
        </w:rPr>
      </w:pPr>
    </w:p>
    <w:p w:rsidR="003E117D" w:rsidRPr="00211809" w:rsidRDefault="003E117D" w:rsidP="003E117D">
      <w:pPr>
        <w:pStyle w:val="a0"/>
        <w:rPr>
          <w:sz w:val="28"/>
        </w:rPr>
      </w:pPr>
    </w:p>
    <w:p w:rsidR="003E117D" w:rsidRPr="00211809" w:rsidRDefault="003E117D" w:rsidP="003E117D">
      <w:pPr>
        <w:pStyle w:val="a0"/>
        <w:rPr>
          <w:sz w:val="28"/>
        </w:rPr>
      </w:pPr>
    </w:p>
    <w:p w:rsidR="003E117D" w:rsidRPr="00211809" w:rsidRDefault="003E117D" w:rsidP="003E117D">
      <w:pPr>
        <w:pStyle w:val="a0"/>
        <w:rPr>
          <w:sz w:val="28"/>
        </w:rPr>
      </w:pPr>
    </w:p>
    <w:p w:rsidR="003E117D" w:rsidRPr="00211809" w:rsidRDefault="003E117D" w:rsidP="003E117D">
      <w:pPr>
        <w:pStyle w:val="a0"/>
        <w:rPr>
          <w:b/>
          <w:sz w:val="36"/>
        </w:rPr>
      </w:pPr>
      <w:r w:rsidRPr="00211809">
        <w:rPr>
          <w:b/>
          <w:sz w:val="36"/>
        </w:rPr>
        <w:t>Отчет по лабораторной работе</w:t>
      </w:r>
    </w:p>
    <w:p w:rsidR="003E117D" w:rsidRPr="00211809" w:rsidRDefault="003E117D" w:rsidP="003E117D">
      <w:pPr>
        <w:pStyle w:val="a0"/>
        <w:rPr>
          <w:sz w:val="28"/>
        </w:rPr>
      </w:pPr>
    </w:p>
    <w:p w:rsidR="006749F4" w:rsidRPr="00375792" w:rsidRDefault="00FF75AB" w:rsidP="006749F4">
      <w:pPr>
        <w:pStyle w:val="a"/>
        <w:rPr>
          <w:b/>
          <w:sz w:val="36"/>
          <w:szCs w:val="40"/>
        </w:rPr>
      </w:pPr>
      <w:r>
        <w:rPr>
          <w:b/>
          <w:sz w:val="36"/>
          <w:szCs w:val="40"/>
        </w:rPr>
        <w:t>Сравнение алгоритмов поиска кратчайших путей</w:t>
      </w:r>
    </w:p>
    <w:p w:rsidR="003E117D" w:rsidRPr="00802B7F" w:rsidRDefault="003E117D" w:rsidP="003E117D">
      <w:pPr>
        <w:jc w:val="center"/>
        <w:rPr>
          <w:sz w:val="28"/>
          <w:szCs w:val="28"/>
        </w:rPr>
      </w:pPr>
    </w:p>
    <w:p w:rsidR="003E117D" w:rsidRDefault="003E117D" w:rsidP="003E117D">
      <w:pPr>
        <w:jc w:val="center"/>
        <w:rPr>
          <w:sz w:val="28"/>
          <w:szCs w:val="28"/>
        </w:rPr>
      </w:pPr>
    </w:p>
    <w:p w:rsidR="003E117D" w:rsidRPr="00802B7F" w:rsidRDefault="003E117D" w:rsidP="003E117D">
      <w:pPr>
        <w:jc w:val="center"/>
        <w:rPr>
          <w:sz w:val="28"/>
          <w:szCs w:val="28"/>
        </w:rPr>
      </w:pPr>
    </w:p>
    <w:p w:rsidR="003E117D" w:rsidRDefault="003E117D" w:rsidP="003E117D">
      <w:pPr>
        <w:jc w:val="center"/>
        <w:rPr>
          <w:sz w:val="28"/>
          <w:szCs w:val="28"/>
        </w:rPr>
      </w:pPr>
    </w:p>
    <w:p w:rsidR="003E117D" w:rsidRPr="00802B7F" w:rsidRDefault="003E117D" w:rsidP="003E117D">
      <w:pPr>
        <w:jc w:val="center"/>
        <w:rPr>
          <w:sz w:val="28"/>
          <w:szCs w:val="28"/>
        </w:rPr>
      </w:pPr>
    </w:p>
    <w:p w:rsidR="003E117D" w:rsidRPr="00802B7F" w:rsidRDefault="003E117D" w:rsidP="003E117D">
      <w:pPr>
        <w:ind w:left="4678"/>
        <w:rPr>
          <w:sz w:val="28"/>
          <w:szCs w:val="28"/>
        </w:rPr>
      </w:pPr>
      <w:r w:rsidRPr="00802B7F">
        <w:rPr>
          <w:b/>
          <w:bCs/>
          <w:sz w:val="28"/>
          <w:szCs w:val="28"/>
        </w:rPr>
        <w:t>Выполнил</w:t>
      </w:r>
      <w:r w:rsidRPr="007F01D7">
        <w:rPr>
          <w:bCs/>
          <w:sz w:val="28"/>
          <w:szCs w:val="28"/>
        </w:rPr>
        <w:t>:</w:t>
      </w:r>
      <w:r w:rsidRPr="00802B7F">
        <w:rPr>
          <w:b/>
          <w:bCs/>
          <w:sz w:val="28"/>
          <w:szCs w:val="28"/>
        </w:rPr>
        <w:t xml:space="preserve"> </w:t>
      </w:r>
      <w:r w:rsidRPr="002C4450">
        <w:rPr>
          <w:bCs/>
          <w:sz w:val="28"/>
          <w:szCs w:val="28"/>
        </w:rPr>
        <w:t>с</w:t>
      </w:r>
      <w:r w:rsidRPr="002C4450">
        <w:rPr>
          <w:sz w:val="28"/>
          <w:szCs w:val="28"/>
        </w:rPr>
        <w:t>т</w:t>
      </w:r>
      <w:r>
        <w:rPr>
          <w:sz w:val="28"/>
          <w:szCs w:val="28"/>
        </w:rPr>
        <w:t>удент группы 381606-1</w:t>
      </w:r>
    </w:p>
    <w:p w:rsidR="003E117D" w:rsidRPr="00802B7F" w:rsidRDefault="003E117D" w:rsidP="003E117D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>___________________ Кутовой В.Н.</w:t>
      </w:r>
    </w:p>
    <w:p w:rsidR="003E117D" w:rsidRPr="00802B7F" w:rsidRDefault="003E117D" w:rsidP="003E117D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802B7F">
        <w:rPr>
          <w:sz w:val="28"/>
          <w:szCs w:val="28"/>
        </w:rPr>
        <w:t>Подпись</w:t>
      </w:r>
    </w:p>
    <w:p w:rsidR="003E117D" w:rsidRPr="00802B7F" w:rsidRDefault="003E117D" w:rsidP="003E117D">
      <w:pPr>
        <w:tabs>
          <w:tab w:val="left" w:pos="3261"/>
        </w:tabs>
        <w:ind w:left="4680" w:firstLine="360"/>
        <w:jc w:val="center"/>
        <w:rPr>
          <w:sz w:val="28"/>
          <w:szCs w:val="28"/>
        </w:rPr>
      </w:pPr>
    </w:p>
    <w:p w:rsidR="003E117D" w:rsidRPr="007F01D7" w:rsidRDefault="003E117D" w:rsidP="003E117D">
      <w:pPr>
        <w:ind w:left="4678" w:hanging="2"/>
        <w:rPr>
          <w:sz w:val="28"/>
          <w:szCs w:val="28"/>
        </w:rPr>
      </w:pPr>
      <w:r w:rsidRPr="007F01D7">
        <w:rPr>
          <w:b/>
          <w:sz w:val="28"/>
          <w:szCs w:val="28"/>
        </w:rPr>
        <w:t>Научный руководитель</w:t>
      </w:r>
      <w:r w:rsidRPr="007F01D7">
        <w:rPr>
          <w:sz w:val="28"/>
          <w:szCs w:val="28"/>
        </w:rPr>
        <w:t>:</w:t>
      </w:r>
    </w:p>
    <w:p w:rsidR="003E117D" w:rsidRDefault="00375792" w:rsidP="003E117D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>Пр,д</w:t>
      </w:r>
      <w:r w:rsidR="003E117D">
        <w:rPr>
          <w:sz w:val="28"/>
          <w:szCs w:val="28"/>
        </w:rPr>
        <w:t>.ф.-м.н.,</w:t>
      </w:r>
    </w:p>
    <w:p w:rsidR="003E117D" w:rsidRPr="00823082" w:rsidRDefault="00823082" w:rsidP="003E117D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  <w:r w:rsidR="00375792">
        <w:rPr>
          <w:sz w:val="28"/>
          <w:szCs w:val="28"/>
        </w:rPr>
        <w:t>Малышев Д.С</w:t>
      </w:r>
    </w:p>
    <w:p w:rsidR="003E117D" w:rsidRDefault="003E117D" w:rsidP="003E117D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            Подпись</w:t>
      </w:r>
    </w:p>
    <w:p w:rsidR="003E117D" w:rsidRDefault="003E117D" w:rsidP="003E117D">
      <w:pPr>
        <w:jc w:val="center"/>
        <w:rPr>
          <w:sz w:val="28"/>
          <w:szCs w:val="28"/>
        </w:rPr>
      </w:pPr>
    </w:p>
    <w:p w:rsidR="003E117D" w:rsidRDefault="003E117D" w:rsidP="003E117D">
      <w:pPr>
        <w:jc w:val="center"/>
        <w:rPr>
          <w:sz w:val="28"/>
          <w:szCs w:val="28"/>
        </w:rPr>
      </w:pPr>
    </w:p>
    <w:p w:rsidR="003E117D" w:rsidRDefault="003E117D" w:rsidP="006749F4">
      <w:pPr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</w:p>
    <w:p w:rsidR="003E117D" w:rsidRDefault="003E117D" w:rsidP="003E117D">
      <w:pPr>
        <w:jc w:val="center"/>
        <w:rPr>
          <w:sz w:val="28"/>
          <w:szCs w:val="28"/>
        </w:rPr>
      </w:pPr>
      <w:r>
        <w:rPr>
          <w:sz w:val="28"/>
          <w:szCs w:val="28"/>
        </w:rPr>
        <w:t>2018</w:t>
      </w:r>
    </w:p>
    <w:p w:rsidR="003E117D" w:rsidRDefault="003E117D" w:rsidP="003E117D">
      <w:pPr>
        <w:jc w:val="center"/>
        <w:rPr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19582139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950CB" w:rsidRPr="00F950CB" w:rsidRDefault="00F950CB" w:rsidP="00F950CB">
          <w:pPr>
            <w:pStyle w:val="TOCHeading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:rsidR="008B4A55" w:rsidRDefault="009A45C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 w:rsidRPr="00386EE3">
            <w:rPr>
              <w:rFonts w:asciiTheme="majorHAnsi" w:hAnsiTheme="majorHAnsi" w:cstheme="majorHAnsi"/>
              <w:b/>
              <w:bCs/>
              <w:noProof/>
            </w:rPr>
            <w:fldChar w:fldCharType="begin"/>
          </w:r>
          <w:r w:rsidRPr="00386EE3">
            <w:rPr>
              <w:rFonts w:asciiTheme="majorHAnsi" w:hAnsiTheme="majorHAnsi" w:cstheme="majorHAnsi"/>
              <w:b/>
              <w:bCs/>
              <w:noProof/>
            </w:rPr>
            <w:instrText xml:space="preserve"> </w:instrText>
          </w:r>
          <w:r w:rsidRPr="00386EE3">
            <w:rPr>
              <w:rFonts w:asciiTheme="majorHAnsi" w:hAnsiTheme="majorHAnsi" w:cstheme="majorHAnsi"/>
              <w:b/>
              <w:bCs/>
              <w:noProof/>
              <w:lang w:val="en-US"/>
            </w:rPr>
            <w:instrText>TOC</w:instrText>
          </w:r>
          <w:r w:rsidRPr="00386EE3">
            <w:rPr>
              <w:rFonts w:asciiTheme="majorHAnsi" w:hAnsiTheme="majorHAnsi" w:cstheme="majorHAnsi"/>
              <w:b/>
              <w:bCs/>
              <w:noProof/>
            </w:rPr>
            <w:instrText xml:space="preserve"> \</w:instrText>
          </w:r>
          <w:r w:rsidRPr="00386EE3">
            <w:rPr>
              <w:rFonts w:asciiTheme="majorHAnsi" w:hAnsiTheme="majorHAnsi" w:cstheme="majorHAnsi"/>
              <w:b/>
              <w:bCs/>
              <w:noProof/>
              <w:lang w:val="en-US"/>
            </w:rPr>
            <w:instrText>o</w:instrText>
          </w:r>
          <w:r w:rsidRPr="00386EE3">
            <w:rPr>
              <w:rFonts w:asciiTheme="majorHAnsi" w:hAnsiTheme="majorHAnsi" w:cstheme="majorHAnsi"/>
              <w:b/>
              <w:bCs/>
              <w:noProof/>
            </w:rPr>
            <w:instrText xml:space="preserve"> "1-3" \</w:instrText>
          </w:r>
          <w:r w:rsidRPr="00386EE3">
            <w:rPr>
              <w:rFonts w:asciiTheme="majorHAnsi" w:hAnsiTheme="majorHAnsi" w:cstheme="majorHAnsi"/>
              <w:b/>
              <w:bCs/>
              <w:noProof/>
              <w:lang w:val="en-US"/>
            </w:rPr>
            <w:instrText>h</w:instrText>
          </w:r>
          <w:r w:rsidRPr="00386EE3">
            <w:rPr>
              <w:rFonts w:asciiTheme="majorHAnsi" w:hAnsiTheme="majorHAnsi" w:cstheme="majorHAnsi"/>
              <w:b/>
              <w:bCs/>
              <w:noProof/>
            </w:rPr>
            <w:instrText xml:space="preserve"> \</w:instrText>
          </w:r>
          <w:r w:rsidRPr="00386EE3">
            <w:rPr>
              <w:rFonts w:asciiTheme="majorHAnsi" w:hAnsiTheme="majorHAnsi" w:cstheme="majorHAnsi"/>
              <w:b/>
              <w:bCs/>
              <w:noProof/>
              <w:lang w:val="en-US"/>
            </w:rPr>
            <w:instrText>z</w:instrText>
          </w:r>
          <w:r w:rsidRPr="00386EE3">
            <w:rPr>
              <w:rFonts w:asciiTheme="majorHAnsi" w:hAnsiTheme="majorHAnsi" w:cstheme="majorHAnsi"/>
              <w:b/>
              <w:bCs/>
              <w:noProof/>
            </w:rPr>
            <w:instrText xml:space="preserve"> \</w:instrText>
          </w:r>
          <w:r w:rsidRPr="00386EE3">
            <w:rPr>
              <w:rFonts w:asciiTheme="majorHAnsi" w:hAnsiTheme="majorHAnsi" w:cstheme="majorHAnsi"/>
              <w:b/>
              <w:bCs/>
              <w:noProof/>
              <w:lang w:val="en-US"/>
            </w:rPr>
            <w:instrText>u</w:instrText>
          </w:r>
          <w:r w:rsidRPr="00386EE3">
            <w:rPr>
              <w:rFonts w:asciiTheme="majorHAnsi" w:hAnsiTheme="majorHAnsi" w:cstheme="majorHAnsi"/>
              <w:b/>
              <w:bCs/>
              <w:noProof/>
            </w:rPr>
            <w:instrText xml:space="preserve"> </w:instrText>
          </w:r>
          <w:r w:rsidRPr="00386EE3">
            <w:rPr>
              <w:rFonts w:asciiTheme="majorHAnsi" w:hAnsiTheme="majorHAnsi" w:cstheme="majorHAnsi"/>
              <w:b/>
              <w:bCs/>
              <w:noProof/>
            </w:rPr>
            <w:fldChar w:fldCharType="separate"/>
          </w:r>
          <w:hyperlink w:anchor="_Toc532161577" w:history="1">
            <w:r w:rsidR="008B4A55" w:rsidRPr="00223CD0">
              <w:rPr>
                <w:rStyle w:val="Hyperlink"/>
                <w:rFonts w:eastAsiaTheme="majorEastAsia"/>
                <w:noProof/>
              </w:rPr>
              <w:t>Введение</w:t>
            </w:r>
            <w:r w:rsidR="008B4A55">
              <w:rPr>
                <w:noProof/>
                <w:webHidden/>
              </w:rPr>
              <w:tab/>
            </w:r>
            <w:r w:rsidR="008B4A55">
              <w:rPr>
                <w:noProof/>
                <w:webHidden/>
              </w:rPr>
              <w:fldChar w:fldCharType="begin"/>
            </w:r>
            <w:r w:rsidR="008B4A55">
              <w:rPr>
                <w:noProof/>
                <w:webHidden/>
              </w:rPr>
              <w:instrText xml:space="preserve"> PAGEREF _Toc532161577 \h </w:instrText>
            </w:r>
            <w:r w:rsidR="008B4A55">
              <w:rPr>
                <w:noProof/>
                <w:webHidden/>
              </w:rPr>
            </w:r>
            <w:r w:rsidR="008B4A55">
              <w:rPr>
                <w:noProof/>
                <w:webHidden/>
              </w:rPr>
              <w:fldChar w:fldCharType="separate"/>
            </w:r>
            <w:r w:rsidR="008B4A55">
              <w:rPr>
                <w:noProof/>
                <w:webHidden/>
              </w:rPr>
              <w:t>3</w:t>
            </w:r>
            <w:r w:rsidR="008B4A55">
              <w:rPr>
                <w:noProof/>
                <w:webHidden/>
              </w:rPr>
              <w:fldChar w:fldCharType="end"/>
            </w:r>
          </w:hyperlink>
        </w:p>
        <w:p w:rsidR="008B4A55" w:rsidRDefault="008B4A5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32161578" w:history="1">
            <w:r w:rsidRPr="00223CD0">
              <w:rPr>
                <w:rStyle w:val="Hyperlink"/>
                <w:rFonts w:eastAsiaTheme="majorEastAsia"/>
                <w:noProof/>
              </w:rPr>
              <w:t>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_Toc532161578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A55" w:rsidRDefault="008B4A5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32161579" w:history="1">
            <w:r w:rsidRPr="00223CD0">
              <w:rPr>
                <w:rStyle w:val="Hyperlink"/>
                <w:rFonts w:eastAsiaTheme="majorEastAsia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_Toc532161579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A55" w:rsidRDefault="008B4A5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32161580" w:history="1">
            <w:r w:rsidRPr="00223CD0">
              <w:rPr>
                <w:rStyle w:val="Hyperlink"/>
                <w:rFonts w:eastAsiaTheme="majorEastAsia"/>
                <w:noProof/>
              </w:rPr>
              <w:t>Эксперименты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_Toc532161580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4A55" w:rsidRDefault="008B4A5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532161581" w:history="1">
            <w:r w:rsidRPr="00223CD0">
              <w:rPr>
                <w:rStyle w:val="Hyperlink"/>
                <w:rFonts w:eastAsiaTheme="majorEastAsi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_Toc532161581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45C3" w:rsidRPr="009A45C3" w:rsidRDefault="009A45C3">
          <w:pPr>
            <w:rPr>
              <w:lang w:val="en-US"/>
            </w:rPr>
          </w:pPr>
          <w:r w:rsidRPr="00386EE3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:rsidR="003E117D" w:rsidRPr="009A45C3" w:rsidRDefault="003E117D" w:rsidP="003E117D">
      <w:pPr>
        <w:jc w:val="center"/>
        <w:rPr>
          <w:sz w:val="28"/>
          <w:szCs w:val="28"/>
          <w:lang w:val="en-US"/>
        </w:rPr>
      </w:pPr>
    </w:p>
    <w:p w:rsidR="009A45C3" w:rsidRDefault="009A45C3">
      <w:pPr>
        <w:rPr>
          <w:lang w:val="en-US"/>
        </w:rPr>
      </w:pPr>
    </w:p>
    <w:p w:rsidR="008C0949" w:rsidRDefault="009A45C3" w:rsidP="008C0949">
      <w:pPr>
        <w:suppressAutoHyphens w:val="0"/>
        <w:spacing w:after="160" w:line="259" w:lineRule="auto"/>
        <w:jc w:val="left"/>
      </w:pPr>
      <w:r w:rsidRPr="008C0949">
        <w:br w:type="page"/>
      </w:r>
    </w:p>
    <w:p w:rsidR="008C0949" w:rsidRPr="00A87D63" w:rsidRDefault="008C0949" w:rsidP="008C0949">
      <w:pPr>
        <w:pStyle w:val="Heading1"/>
        <w:jc w:val="center"/>
        <w:rPr>
          <w:sz w:val="36"/>
          <w:szCs w:val="36"/>
        </w:rPr>
      </w:pPr>
      <w:bookmarkStart w:id="0" w:name="_Toc532161577"/>
      <w:r w:rsidRPr="00A87D63">
        <w:rPr>
          <w:sz w:val="36"/>
          <w:szCs w:val="36"/>
        </w:rPr>
        <w:lastRenderedPageBreak/>
        <w:t>Введение</w:t>
      </w:r>
      <w:bookmarkEnd w:id="0"/>
    </w:p>
    <w:p w:rsidR="008C0949" w:rsidRPr="008C0949" w:rsidRDefault="008C0949" w:rsidP="008C0949"/>
    <w:p w:rsidR="00FF75AB" w:rsidRPr="00FF75AB" w:rsidRDefault="00FF75AB" w:rsidP="00FF75AB">
      <w:pPr>
        <w:ind w:firstLine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Задача о кратчайшем пути</w:t>
      </w:r>
      <w:r w:rsidRPr="00FF75AB">
        <w:rPr>
          <w:rFonts w:asciiTheme="majorHAnsi" w:hAnsiTheme="majorHAnsi" w:cstheme="majorHAnsi"/>
          <w:sz w:val="28"/>
          <w:szCs w:val="28"/>
        </w:rPr>
        <w:t xml:space="preserve"> — задача поиска самого короткого пути (цепи) между двумя точками (вершинами) на графе, в которой минимизируется сумма весов рёбер, составляющих путь.</w:t>
      </w:r>
    </w:p>
    <w:p w:rsidR="00FF75AB" w:rsidRPr="00FF75AB" w:rsidRDefault="00FF75AB" w:rsidP="00FF75AB">
      <w:pPr>
        <w:rPr>
          <w:rFonts w:asciiTheme="majorHAnsi" w:hAnsiTheme="majorHAnsi" w:cstheme="majorHAnsi"/>
          <w:sz w:val="28"/>
          <w:szCs w:val="28"/>
        </w:rPr>
      </w:pPr>
    </w:p>
    <w:p w:rsidR="00FF75AB" w:rsidRPr="00FF75AB" w:rsidRDefault="00FF75AB" w:rsidP="00FF75AB">
      <w:pPr>
        <w:rPr>
          <w:rFonts w:asciiTheme="majorHAnsi" w:hAnsiTheme="majorHAnsi" w:cstheme="majorHAnsi"/>
          <w:sz w:val="28"/>
          <w:szCs w:val="28"/>
        </w:rPr>
      </w:pPr>
      <w:r w:rsidRPr="00FF75AB">
        <w:rPr>
          <w:rFonts w:asciiTheme="majorHAnsi" w:hAnsiTheme="majorHAnsi" w:cstheme="majorHAnsi"/>
          <w:sz w:val="28"/>
          <w:szCs w:val="28"/>
        </w:rPr>
        <w:t>Задача о кратчайшем пути является одной из важнейших классических задач теории графов. Сегодня известно множество алгоритм</w:t>
      </w:r>
      <w:r>
        <w:rPr>
          <w:rFonts w:asciiTheme="majorHAnsi" w:hAnsiTheme="majorHAnsi" w:cstheme="majorHAnsi"/>
          <w:sz w:val="28"/>
          <w:szCs w:val="28"/>
        </w:rPr>
        <w:t>ов для её решения</w:t>
      </w:r>
      <w:r w:rsidRPr="00FF75AB">
        <w:rPr>
          <w:rFonts w:asciiTheme="majorHAnsi" w:hAnsiTheme="majorHAnsi" w:cstheme="majorHAnsi"/>
          <w:sz w:val="28"/>
          <w:szCs w:val="28"/>
        </w:rPr>
        <w:t>.</w:t>
      </w:r>
    </w:p>
    <w:p w:rsidR="00FF75AB" w:rsidRPr="00FF75AB" w:rsidRDefault="00FF75AB" w:rsidP="00FF75AB">
      <w:pPr>
        <w:rPr>
          <w:rFonts w:asciiTheme="majorHAnsi" w:hAnsiTheme="majorHAnsi" w:cstheme="majorHAnsi"/>
          <w:sz w:val="28"/>
          <w:szCs w:val="28"/>
        </w:rPr>
      </w:pPr>
    </w:p>
    <w:p w:rsidR="00FF75AB" w:rsidRPr="00FF75AB" w:rsidRDefault="00FF75AB" w:rsidP="00FF75AB">
      <w:pPr>
        <w:rPr>
          <w:rFonts w:asciiTheme="majorHAnsi" w:hAnsiTheme="majorHAnsi" w:cstheme="majorHAnsi"/>
          <w:sz w:val="28"/>
          <w:szCs w:val="28"/>
        </w:rPr>
      </w:pPr>
      <w:r w:rsidRPr="00FF75AB">
        <w:rPr>
          <w:rFonts w:asciiTheme="majorHAnsi" w:hAnsiTheme="majorHAnsi" w:cstheme="majorHAnsi"/>
          <w:sz w:val="28"/>
          <w:szCs w:val="28"/>
        </w:rPr>
        <w:t>У данной задачи существуют и другие названия: задача о минимальном пути или, в устаревшем варианте, задача о дилижансе.</w:t>
      </w:r>
    </w:p>
    <w:p w:rsidR="00FF75AB" w:rsidRPr="00FF75AB" w:rsidRDefault="00FF75AB" w:rsidP="00FF75AB">
      <w:pPr>
        <w:rPr>
          <w:rFonts w:asciiTheme="majorHAnsi" w:hAnsiTheme="majorHAnsi" w:cstheme="majorHAnsi"/>
          <w:sz w:val="28"/>
          <w:szCs w:val="28"/>
        </w:rPr>
      </w:pPr>
    </w:p>
    <w:p w:rsidR="00FF75AB" w:rsidRDefault="00FF75AB" w:rsidP="00FF75AB">
      <w:pPr>
        <w:rPr>
          <w:rFonts w:asciiTheme="majorHAnsi" w:hAnsiTheme="majorHAnsi" w:cstheme="majorHAnsi"/>
          <w:sz w:val="28"/>
          <w:szCs w:val="28"/>
        </w:rPr>
      </w:pPr>
      <w:r w:rsidRPr="00FF75AB">
        <w:rPr>
          <w:rFonts w:asciiTheme="majorHAnsi" w:hAnsiTheme="majorHAnsi" w:cstheme="majorHAnsi"/>
          <w:sz w:val="28"/>
          <w:szCs w:val="28"/>
        </w:rPr>
        <w:t>Значимость данной задачи определяется её различ</w:t>
      </w:r>
      <w:r>
        <w:rPr>
          <w:rFonts w:asciiTheme="majorHAnsi" w:hAnsiTheme="majorHAnsi" w:cstheme="majorHAnsi"/>
          <w:sz w:val="28"/>
          <w:szCs w:val="28"/>
        </w:rPr>
        <w:t>ными практическими применениями</w:t>
      </w:r>
      <w:r w:rsidRPr="00FF75AB">
        <w:rPr>
          <w:rFonts w:asciiTheme="majorHAnsi" w:hAnsiTheme="majorHAnsi" w:cstheme="majorHAnsi"/>
          <w:sz w:val="28"/>
          <w:szCs w:val="28"/>
        </w:rPr>
        <w:t xml:space="preserve">. </w:t>
      </w:r>
      <w:r w:rsidRPr="00FF75AB">
        <w:rPr>
          <w:rFonts w:ascii="Calibri Light" w:hAnsi="Calibri Light" w:cs="Calibri Light"/>
          <w:sz w:val="28"/>
          <w:szCs w:val="28"/>
        </w:rPr>
        <w:t>Например</w:t>
      </w:r>
      <w:r w:rsidRPr="00FF75AB">
        <w:rPr>
          <w:rFonts w:asciiTheme="majorHAnsi" w:hAnsiTheme="majorHAnsi" w:cstheme="majorHAnsi"/>
          <w:sz w:val="28"/>
          <w:szCs w:val="28"/>
        </w:rPr>
        <w:t xml:space="preserve">, </w:t>
      </w:r>
      <w:r w:rsidRPr="00FF75AB">
        <w:rPr>
          <w:rFonts w:ascii="Calibri Light" w:hAnsi="Calibri Light" w:cs="Calibri Light"/>
          <w:sz w:val="28"/>
          <w:szCs w:val="28"/>
        </w:rPr>
        <w:t>в</w:t>
      </w:r>
      <w:r w:rsidRPr="00FF75AB">
        <w:rPr>
          <w:rFonts w:asciiTheme="majorHAnsi" w:hAnsiTheme="majorHAnsi" w:cstheme="majorHAnsi"/>
          <w:sz w:val="28"/>
          <w:szCs w:val="28"/>
        </w:rPr>
        <w:t xml:space="preserve"> GPS-</w:t>
      </w:r>
      <w:r w:rsidRPr="00FF75AB">
        <w:rPr>
          <w:rFonts w:ascii="Calibri Light" w:hAnsi="Calibri Light" w:cs="Calibri Light"/>
          <w:sz w:val="28"/>
          <w:szCs w:val="28"/>
        </w:rPr>
        <w:t>навигаторах</w:t>
      </w:r>
      <w:r w:rsidRPr="00FF75AB">
        <w:rPr>
          <w:rFonts w:asciiTheme="majorHAnsi" w:hAnsiTheme="majorHAnsi" w:cstheme="majorHAnsi"/>
          <w:sz w:val="28"/>
          <w:szCs w:val="28"/>
        </w:rPr>
        <w:t xml:space="preserve"> </w:t>
      </w:r>
      <w:r w:rsidRPr="00FF75AB">
        <w:rPr>
          <w:rFonts w:ascii="Calibri Light" w:hAnsi="Calibri Light" w:cs="Calibri Light"/>
          <w:sz w:val="28"/>
          <w:szCs w:val="28"/>
        </w:rPr>
        <w:t>о</w:t>
      </w:r>
      <w:r w:rsidRPr="00FF75AB">
        <w:rPr>
          <w:rFonts w:asciiTheme="majorHAnsi" w:hAnsiTheme="majorHAnsi" w:cstheme="majorHAnsi"/>
          <w:sz w:val="28"/>
          <w:szCs w:val="28"/>
        </w:rPr>
        <w:t>существляется поиск кратчайшего пути между двумя перекрестками. В качестве вершин выступают перекрестки, а дороги являются ребрами, которые лежат между ними. Если сумма длин дорог между перекрестками минимальна, тогда найденный путь самый короткий.</w:t>
      </w:r>
    </w:p>
    <w:p w:rsidR="00FF75AB" w:rsidRDefault="00FF75AB" w:rsidP="00FF75AB">
      <w:pPr>
        <w:rPr>
          <w:rFonts w:asciiTheme="majorHAnsi" w:hAnsiTheme="majorHAnsi" w:cstheme="majorHAnsi"/>
          <w:sz w:val="28"/>
          <w:szCs w:val="28"/>
        </w:rPr>
      </w:pPr>
    </w:p>
    <w:p w:rsidR="008C0949" w:rsidRDefault="00FF75AB" w:rsidP="00FF75A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hAnsiTheme="majorHAnsi" w:cstheme="majorHAnsi"/>
          <w:sz w:val="28"/>
          <w:szCs w:val="28"/>
        </w:rPr>
        <w:t>В данной лабораторной работе мы рассмотрим два алгоритма</w:t>
      </w:r>
      <w:r w:rsidRPr="00FF75AB">
        <w:rPr>
          <w:rFonts w:asciiTheme="majorHAnsi" w:hAnsiTheme="majorHAnsi" w:cstheme="majorHAnsi"/>
          <w:sz w:val="28"/>
          <w:szCs w:val="28"/>
        </w:rPr>
        <w:t xml:space="preserve">: </w:t>
      </w:r>
      <w:r>
        <w:rPr>
          <w:rFonts w:asciiTheme="majorHAnsi" w:hAnsiTheme="majorHAnsi" w:cstheme="majorHAnsi"/>
          <w:sz w:val="28"/>
          <w:szCs w:val="28"/>
        </w:rPr>
        <w:t xml:space="preserve">алгоритм Дейкстры на метках, и алгоритм Дейксты на </w:t>
      </w:r>
      <w:r>
        <w:rPr>
          <w:rFonts w:asciiTheme="majorHAnsi" w:hAnsiTheme="majorHAnsi" w:cstheme="majorHAnsi"/>
          <w:sz w:val="28"/>
          <w:szCs w:val="28"/>
          <w:lang w:val="en-US"/>
        </w:rPr>
        <w:t>d</w:t>
      </w:r>
      <w:r w:rsidRPr="00FF75AB">
        <w:rPr>
          <w:rFonts w:asciiTheme="majorHAnsi" w:hAnsiTheme="majorHAnsi" w:cstheme="majorHAnsi"/>
          <w:sz w:val="28"/>
          <w:szCs w:val="28"/>
        </w:rPr>
        <w:t>-</w:t>
      </w:r>
      <w:r>
        <w:rPr>
          <w:rFonts w:asciiTheme="majorHAnsi" w:hAnsiTheme="majorHAnsi" w:cstheme="majorHAnsi"/>
          <w:sz w:val="28"/>
          <w:szCs w:val="28"/>
        </w:rPr>
        <w:t xml:space="preserve">куче. </w:t>
      </w:r>
      <w:r w:rsidR="008C0949">
        <w:br w:type="page"/>
      </w:r>
    </w:p>
    <w:p w:rsidR="009A45C3" w:rsidRDefault="008C0949" w:rsidP="008C0949">
      <w:pPr>
        <w:pStyle w:val="Heading1"/>
        <w:jc w:val="center"/>
        <w:rPr>
          <w:sz w:val="36"/>
          <w:szCs w:val="36"/>
        </w:rPr>
      </w:pPr>
      <w:bookmarkStart w:id="1" w:name="_Toc532161578"/>
      <w:r w:rsidRPr="00A87D63">
        <w:rPr>
          <w:sz w:val="36"/>
          <w:szCs w:val="36"/>
        </w:rPr>
        <w:lastRenderedPageBreak/>
        <w:t xml:space="preserve">Описание </w:t>
      </w:r>
      <w:r w:rsidR="00FF75AB">
        <w:rPr>
          <w:sz w:val="36"/>
          <w:szCs w:val="36"/>
        </w:rPr>
        <w:t>алгоритмов</w:t>
      </w:r>
      <w:bookmarkEnd w:id="1"/>
    </w:p>
    <w:p w:rsidR="00FF75AB" w:rsidRDefault="00FF75AB" w:rsidP="00FF75AB">
      <w:pPr>
        <w:jc w:val="center"/>
      </w:pPr>
    </w:p>
    <w:p w:rsidR="006749F4" w:rsidRDefault="00FF75AB" w:rsidP="00FF75AB">
      <w:pPr>
        <w:jc w:val="center"/>
        <w:rPr>
          <w:b/>
          <w:sz w:val="28"/>
        </w:rPr>
      </w:pPr>
      <w:r w:rsidRPr="00FF75AB">
        <w:rPr>
          <w:b/>
          <w:sz w:val="28"/>
        </w:rPr>
        <w:t>Алгоритм дейкстры на метках</w:t>
      </w:r>
    </w:p>
    <w:p w:rsidR="00FF75AB" w:rsidRPr="00FF75AB" w:rsidRDefault="00FF75AB" w:rsidP="00FF75AB">
      <w:pPr>
        <w:jc w:val="center"/>
        <w:rPr>
          <w:sz w:val="28"/>
        </w:rPr>
      </w:pPr>
    </w:p>
    <w:p w:rsidR="00FF75AB" w:rsidRPr="00FF75AB" w:rsidRDefault="00FF75AB" w:rsidP="00FF75AB">
      <w:pPr>
        <w:ind w:firstLine="720"/>
        <w:jc w:val="left"/>
        <w:rPr>
          <w:rFonts w:asciiTheme="majorHAnsi" w:hAnsiTheme="majorHAnsi" w:cstheme="majorHAnsi"/>
          <w:sz w:val="28"/>
        </w:rPr>
      </w:pPr>
      <w:r w:rsidRPr="00FF75AB">
        <w:rPr>
          <w:rFonts w:asciiTheme="majorHAnsi" w:hAnsiTheme="majorHAnsi" w:cstheme="majorHAnsi"/>
          <w:sz w:val="28"/>
        </w:rPr>
        <w:t xml:space="preserve">Каждой вершине из </w:t>
      </w:r>
      <w:r w:rsidRPr="0095712F">
        <w:rPr>
          <w:rFonts w:asciiTheme="majorHAnsi" w:hAnsiTheme="majorHAnsi" w:cstheme="majorHAnsi"/>
          <w:b/>
          <w:sz w:val="28"/>
        </w:rPr>
        <w:t>V</w:t>
      </w:r>
      <w:r w:rsidRPr="00FF75AB">
        <w:rPr>
          <w:rFonts w:asciiTheme="majorHAnsi" w:hAnsiTheme="majorHAnsi" w:cstheme="majorHAnsi"/>
          <w:sz w:val="28"/>
        </w:rPr>
        <w:t xml:space="preserve"> сопоставим метку — минимальное известное расстояние от этой вершины до </w:t>
      </w:r>
      <w:r w:rsidRPr="0095712F">
        <w:rPr>
          <w:rFonts w:asciiTheme="majorHAnsi" w:hAnsiTheme="majorHAnsi" w:cstheme="majorHAnsi"/>
          <w:b/>
          <w:sz w:val="28"/>
        </w:rPr>
        <w:t>a</w:t>
      </w:r>
      <w:r w:rsidRPr="00FF75AB">
        <w:rPr>
          <w:rFonts w:asciiTheme="majorHAnsi" w:hAnsiTheme="majorHAnsi" w:cstheme="majorHAnsi"/>
          <w:sz w:val="28"/>
        </w:rPr>
        <w:t>. Алгоритм работает пошагово — на каждом шаге он «посещает» одну вершину и пытается уменьшать метки. Работа алгоритма завершается, когда все вершины посещены.</w:t>
      </w:r>
    </w:p>
    <w:p w:rsidR="00FF75AB" w:rsidRPr="00FF75AB" w:rsidRDefault="00FF75AB" w:rsidP="00FF75AB">
      <w:pPr>
        <w:jc w:val="left"/>
        <w:rPr>
          <w:rFonts w:asciiTheme="majorHAnsi" w:hAnsiTheme="majorHAnsi" w:cstheme="majorHAnsi"/>
          <w:sz w:val="28"/>
        </w:rPr>
      </w:pPr>
    </w:p>
    <w:p w:rsidR="00FF75AB" w:rsidRPr="00FF75AB" w:rsidRDefault="00FF75AB" w:rsidP="00FF75AB">
      <w:pPr>
        <w:jc w:val="left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b/>
          <w:sz w:val="28"/>
        </w:rPr>
        <w:t>Инициализация</w:t>
      </w:r>
      <w:r w:rsidRPr="00FF75AB">
        <w:rPr>
          <w:rFonts w:asciiTheme="majorHAnsi" w:hAnsiTheme="majorHAnsi" w:cstheme="majorHAnsi"/>
          <w:b/>
          <w:sz w:val="28"/>
        </w:rPr>
        <w:t xml:space="preserve">: </w:t>
      </w:r>
      <w:r w:rsidRPr="00FF75AB">
        <w:rPr>
          <w:rFonts w:asciiTheme="majorHAnsi" w:hAnsiTheme="majorHAnsi" w:cstheme="majorHAnsi"/>
          <w:sz w:val="28"/>
        </w:rPr>
        <w:t xml:space="preserve">Метка самой вершины a полагается равной 0, метки остальных вершин — бесконечности. Это отражает то, что расстояния от </w:t>
      </w:r>
      <w:r w:rsidRPr="0095712F">
        <w:rPr>
          <w:rFonts w:asciiTheme="majorHAnsi" w:hAnsiTheme="majorHAnsi" w:cstheme="majorHAnsi"/>
          <w:b/>
          <w:sz w:val="28"/>
        </w:rPr>
        <w:t>a</w:t>
      </w:r>
      <w:r w:rsidRPr="00FF75AB">
        <w:rPr>
          <w:rFonts w:asciiTheme="majorHAnsi" w:hAnsiTheme="majorHAnsi" w:cstheme="majorHAnsi"/>
          <w:sz w:val="28"/>
        </w:rPr>
        <w:t xml:space="preserve"> до других вершин пока неизвестны. Все вершины графа помечаются как непосещённые.</w:t>
      </w:r>
    </w:p>
    <w:p w:rsidR="00FF75AB" w:rsidRPr="00FF75AB" w:rsidRDefault="00FF75AB" w:rsidP="00FF75AB">
      <w:pPr>
        <w:jc w:val="left"/>
        <w:rPr>
          <w:rFonts w:asciiTheme="majorHAnsi" w:hAnsiTheme="majorHAnsi" w:cstheme="majorHAnsi"/>
          <w:sz w:val="28"/>
        </w:rPr>
      </w:pPr>
    </w:p>
    <w:p w:rsidR="00FF75AB" w:rsidRPr="00FF75AB" w:rsidRDefault="00FF75AB" w:rsidP="00FF75AB">
      <w:pPr>
        <w:jc w:val="left"/>
        <w:rPr>
          <w:rFonts w:asciiTheme="majorHAnsi" w:hAnsiTheme="majorHAnsi" w:cstheme="majorHAnsi"/>
          <w:sz w:val="28"/>
        </w:rPr>
      </w:pPr>
      <w:r>
        <w:rPr>
          <w:rFonts w:asciiTheme="majorHAnsi" w:hAnsiTheme="majorHAnsi" w:cstheme="majorHAnsi"/>
          <w:b/>
          <w:sz w:val="28"/>
        </w:rPr>
        <w:t>Шаг алгоритма:</w:t>
      </w:r>
      <w:r w:rsidRPr="0095712F">
        <w:rPr>
          <w:rFonts w:asciiTheme="majorHAnsi" w:hAnsiTheme="majorHAnsi" w:cstheme="majorHAnsi"/>
          <w:b/>
          <w:sz w:val="28"/>
        </w:rPr>
        <w:t xml:space="preserve"> </w:t>
      </w:r>
      <w:r w:rsidRPr="00FF75AB">
        <w:rPr>
          <w:rFonts w:asciiTheme="majorHAnsi" w:hAnsiTheme="majorHAnsi" w:cstheme="majorHAnsi"/>
          <w:sz w:val="28"/>
        </w:rPr>
        <w:t xml:space="preserve">Если все вершины посещены, алгоритм завершается. В противном случае, из ещё не посещённых вершин выбирается вершина </w:t>
      </w:r>
      <w:r w:rsidRPr="0095712F">
        <w:rPr>
          <w:rFonts w:asciiTheme="majorHAnsi" w:hAnsiTheme="majorHAnsi" w:cstheme="majorHAnsi"/>
          <w:b/>
          <w:sz w:val="28"/>
        </w:rPr>
        <w:t>u</w:t>
      </w:r>
      <w:r w:rsidRPr="00FF75AB">
        <w:rPr>
          <w:rFonts w:asciiTheme="majorHAnsi" w:hAnsiTheme="majorHAnsi" w:cstheme="majorHAnsi"/>
          <w:sz w:val="28"/>
        </w:rPr>
        <w:t xml:space="preserve">, имеющая минимальную метку. Мы рассматриваем всевозможные маршруты, в которых u является предпоследним пунктом. Вершины, в которые ведут рёбра из u, назовём соседями этой вершины. Для каждого соседа вершины </w:t>
      </w:r>
      <w:r w:rsidRPr="0095712F">
        <w:rPr>
          <w:rFonts w:asciiTheme="majorHAnsi" w:hAnsiTheme="majorHAnsi" w:cstheme="majorHAnsi"/>
          <w:b/>
          <w:sz w:val="28"/>
        </w:rPr>
        <w:t>u</w:t>
      </w:r>
      <w:r w:rsidRPr="00FF75AB">
        <w:rPr>
          <w:rFonts w:asciiTheme="majorHAnsi" w:hAnsiTheme="majorHAnsi" w:cstheme="majorHAnsi"/>
          <w:sz w:val="28"/>
        </w:rPr>
        <w:t xml:space="preserve">, кроме отмеченных как посещённые, рассмотрим новую длину пути, равную сумме значений текущей метки </w:t>
      </w:r>
      <w:r w:rsidRPr="0095712F">
        <w:rPr>
          <w:rFonts w:asciiTheme="majorHAnsi" w:hAnsiTheme="majorHAnsi" w:cstheme="majorHAnsi"/>
          <w:b/>
          <w:sz w:val="28"/>
        </w:rPr>
        <w:t>u</w:t>
      </w:r>
      <w:r w:rsidRPr="00FF75AB">
        <w:rPr>
          <w:rFonts w:asciiTheme="majorHAnsi" w:hAnsiTheme="majorHAnsi" w:cstheme="majorHAnsi"/>
          <w:sz w:val="28"/>
        </w:rPr>
        <w:t xml:space="preserve"> и длины ребра, соединяющего </w:t>
      </w:r>
      <w:r w:rsidRPr="0095712F">
        <w:rPr>
          <w:rFonts w:asciiTheme="majorHAnsi" w:hAnsiTheme="majorHAnsi" w:cstheme="majorHAnsi"/>
          <w:b/>
          <w:sz w:val="28"/>
        </w:rPr>
        <w:t>u</w:t>
      </w:r>
      <w:r w:rsidRPr="00FF75AB">
        <w:rPr>
          <w:rFonts w:asciiTheme="majorHAnsi" w:hAnsiTheme="majorHAnsi" w:cstheme="majorHAnsi"/>
          <w:sz w:val="28"/>
        </w:rPr>
        <w:t xml:space="preserve"> с этим соседом. Если полученное значение длины меньше значения метки соседа, заменим значение метки полученным значением длины. Рассмотрев всех соседей, пометим вершину </w:t>
      </w:r>
      <w:r w:rsidRPr="0095712F">
        <w:rPr>
          <w:rFonts w:asciiTheme="majorHAnsi" w:hAnsiTheme="majorHAnsi" w:cstheme="majorHAnsi"/>
          <w:b/>
          <w:sz w:val="28"/>
        </w:rPr>
        <w:t>u</w:t>
      </w:r>
      <w:r w:rsidRPr="00FF75AB">
        <w:rPr>
          <w:rFonts w:asciiTheme="majorHAnsi" w:hAnsiTheme="majorHAnsi" w:cstheme="majorHAnsi"/>
          <w:sz w:val="28"/>
        </w:rPr>
        <w:t xml:space="preserve"> как посещённую и повторим шаг алгоритма.</w:t>
      </w:r>
    </w:p>
    <w:p w:rsidR="006749F4" w:rsidRDefault="006749F4" w:rsidP="006749F4">
      <w:pPr>
        <w:tabs>
          <w:tab w:val="left" w:pos="3075"/>
        </w:tabs>
        <w:jc w:val="center"/>
        <w:rPr>
          <w:rFonts w:asciiTheme="majorHAnsi" w:hAnsiTheme="majorHAnsi" w:cstheme="majorHAnsi"/>
          <w:sz w:val="28"/>
          <w:szCs w:val="28"/>
        </w:rPr>
      </w:pPr>
    </w:p>
    <w:p w:rsidR="0095712F" w:rsidRDefault="0095712F" w:rsidP="0095712F">
      <w:pPr>
        <w:suppressAutoHyphens w:val="0"/>
        <w:spacing w:after="160" w:line="259" w:lineRule="auto"/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br w:type="page"/>
      </w:r>
    </w:p>
    <w:p w:rsidR="0095712F" w:rsidRDefault="0095712F" w:rsidP="006749F4">
      <w:pPr>
        <w:tabs>
          <w:tab w:val="left" w:pos="3075"/>
        </w:tabs>
        <w:jc w:val="center"/>
        <w:rPr>
          <w:rFonts w:asciiTheme="majorHAnsi" w:hAnsiTheme="majorHAnsi" w:cstheme="majorHAnsi"/>
          <w:b/>
          <w:sz w:val="28"/>
          <w:szCs w:val="28"/>
        </w:rPr>
      </w:pPr>
      <w:r w:rsidRPr="0095712F">
        <w:rPr>
          <w:rFonts w:asciiTheme="majorHAnsi" w:hAnsiTheme="majorHAnsi" w:cstheme="majorHAnsi"/>
          <w:b/>
          <w:sz w:val="28"/>
          <w:szCs w:val="28"/>
        </w:rPr>
        <w:lastRenderedPageBreak/>
        <w:t xml:space="preserve">Алгоритм Дейкстры на </w:t>
      </w:r>
      <w:r w:rsidRPr="0095712F">
        <w:rPr>
          <w:rFonts w:asciiTheme="majorHAnsi" w:hAnsiTheme="majorHAnsi" w:cstheme="majorHAnsi"/>
          <w:b/>
          <w:sz w:val="28"/>
          <w:szCs w:val="28"/>
          <w:lang w:val="en-US"/>
        </w:rPr>
        <w:t>d</w:t>
      </w:r>
      <w:r w:rsidRPr="0095712F">
        <w:rPr>
          <w:rFonts w:asciiTheme="majorHAnsi" w:hAnsiTheme="majorHAnsi" w:cstheme="majorHAnsi"/>
          <w:b/>
          <w:sz w:val="28"/>
          <w:szCs w:val="28"/>
        </w:rPr>
        <w:t>-куче</w:t>
      </w:r>
    </w:p>
    <w:p w:rsidR="0095712F" w:rsidRPr="0095712F" w:rsidRDefault="0095712F" w:rsidP="006749F4">
      <w:pPr>
        <w:tabs>
          <w:tab w:val="left" w:pos="3075"/>
        </w:tabs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95712F" w:rsidRDefault="0095712F" w:rsidP="0095712F">
      <w:pPr>
        <w:ind w:firstLine="720"/>
        <w:rPr>
          <w:rFonts w:asciiTheme="majorHAnsi" w:hAnsiTheme="majorHAnsi" w:cstheme="majorHAnsi"/>
          <w:sz w:val="28"/>
          <w:szCs w:val="28"/>
        </w:rPr>
      </w:pPr>
      <w:r w:rsidRPr="0095712F">
        <w:rPr>
          <w:rFonts w:asciiTheme="majorHAnsi" w:hAnsiTheme="majorHAnsi" w:cstheme="majorHAnsi"/>
          <w:sz w:val="28"/>
          <w:szCs w:val="28"/>
        </w:rPr>
        <w:t xml:space="preserve">Алгоритм на </w:t>
      </w:r>
      <w:r w:rsidRPr="0095712F">
        <w:rPr>
          <w:rFonts w:asciiTheme="majorHAnsi" w:hAnsiTheme="majorHAnsi" w:cstheme="majorHAnsi"/>
          <w:sz w:val="28"/>
          <w:szCs w:val="28"/>
          <w:lang w:val="en-US"/>
        </w:rPr>
        <w:t>d</w:t>
      </w:r>
      <w:r w:rsidRPr="0095712F">
        <w:rPr>
          <w:rFonts w:asciiTheme="majorHAnsi" w:hAnsiTheme="majorHAnsi" w:cstheme="majorHAnsi"/>
          <w:sz w:val="28"/>
          <w:szCs w:val="28"/>
        </w:rPr>
        <w:t xml:space="preserve">-куче не сильно отличается от </w:t>
      </w:r>
      <w:r w:rsidR="00B042E2">
        <w:rPr>
          <w:rFonts w:asciiTheme="majorHAnsi" w:hAnsiTheme="majorHAnsi" w:cstheme="majorHAnsi"/>
          <w:sz w:val="28"/>
          <w:szCs w:val="28"/>
        </w:rPr>
        <w:t xml:space="preserve">классического алгоритма Дейкстры. </w:t>
      </w:r>
      <w:r w:rsidRPr="0095712F">
        <w:rPr>
          <w:rFonts w:asciiTheme="majorHAnsi" w:hAnsiTheme="majorHAnsi" w:cstheme="majorHAnsi"/>
          <w:sz w:val="28"/>
          <w:szCs w:val="28"/>
        </w:rPr>
        <w:t>Разница лишь в том, что мы изначально храним «серые» не помеченные вершины в куче. Наш выигрыш будет получаться на операциях поиска наименьшего элемента. В корне кучи мы будем держать как раз наименьший элемент. В остальном алгоритмы идентичны.</w:t>
      </w:r>
    </w:p>
    <w:p w:rsidR="00E33AA6" w:rsidRDefault="00E33AA6" w:rsidP="0095712F">
      <w:pPr>
        <w:ind w:firstLine="720"/>
        <w:rPr>
          <w:rFonts w:asciiTheme="majorHAnsi" w:hAnsiTheme="majorHAnsi" w:cstheme="majorHAnsi"/>
          <w:sz w:val="28"/>
          <w:szCs w:val="28"/>
        </w:rPr>
      </w:pPr>
    </w:p>
    <w:p w:rsidR="00E33AA6" w:rsidRPr="00E33AA6" w:rsidRDefault="00E33AA6" w:rsidP="0095712F">
      <w:pPr>
        <w:ind w:firstLine="720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</w:rPr>
        <w:t xml:space="preserve">Пример дерева для </w:t>
      </w:r>
      <w:r>
        <w:rPr>
          <w:rFonts w:asciiTheme="majorHAnsi" w:hAnsiTheme="majorHAnsi" w:cstheme="majorHAnsi"/>
          <w:sz w:val="28"/>
          <w:szCs w:val="28"/>
          <w:lang w:val="en-US"/>
        </w:rPr>
        <w:t>3-</w:t>
      </w:r>
      <w:r>
        <w:rPr>
          <w:rFonts w:asciiTheme="majorHAnsi" w:hAnsiTheme="majorHAnsi" w:cstheme="majorHAnsi"/>
          <w:sz w:val="28"/>
          <w:szCs w:val="28"/>
        </w:rPr>
        <w:t>кучи</w:t>
      </w:r>
      <w:r>
        <w:rPr>
          <w:rFonts w:asciiTheme="majorHAnsi" w:hAnsiTheme="majorHAnsi" w:cstheme="majorHAnsi"/>
          <w:sz w:val="28"/>
          <w:szCs w:val="28"/>
          <w:lang w:val="en-US"/>
        </w:rPr>
        <w:t>:</w:t>
      </w:r>
    </w:p>
    <w:p w:rsidR="00E33AA6" w:rsidRDefault="00E33AA6">
      <w:pPr>
        <w:suppressAutoHyphens w:val="0"/>
        <w:spacing w:after="160" w:line="259" w:lineRule="auto"/>
        <w:jc w:val="left"/>
        <w:rPr>
          <w:rFonts w:asciiTheme="majorHAnsi" w:hAnsiTheme="majorHAnsi" w:cstheme="majorHAnsi"/>
        </w:rPr>
      </w:pPr>
    </w:p>
    <w:p w:rsidR="00E33AA6" w:rsidRDefault="00E33AA6">
      <w:pPr>
        <w:suppressAutoHyphens w:val="0"/>
        <w:spacing w:after="160" w:line="259" w:lineRule="auto"/>
        <w:jc w:val="left"/>
        <w:rPr>
          <w:rFonts w:asciiTheme="majorHAnsi" w:hAnsiTheme="majorHAnsi" w:cstheme="majorHAnsi"/>
        </w:rPr>
      </w:pPr>
      <w:r>
        <w:rPr>
          <w:noProof/>
          <w:lang w:val="en-US" w:eastAsia="en-US"/>
        </w:rPr>
        <w:drawing>
          <wp:inline distT="0" distB="0" distL="0" distR="0">
            <wp:extent cx="5943600" cy="3307439"/>
            <wp:effectExtent l="0" t="0" r="0" b="7620"/>
            <wp:docPr id="3" name="Picture 3" descr="Image result for d-he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-hea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7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2E2" w:rsidRDefault="00B042E2">
      <w:pPr>
        <w:suppressAutoHyphens w:val="0"/>
        <w:spacing w:after="160" w:line="259" w:lineRule="auto"/>
        <w:jc w:val="left"/>
        <w:rPr>
          <w:rFonts w:asciiTheme="majorHAnsi" w:hAnsiTheme="majorHAnsi" w:cstheme="majorHAnsi"/>
        </w:rPr>
      </w:pPr>
    </w:p>
    <w:p w:rsidR="00B042E2" w:rsidRPr="00B042E2" w:rsidRDefault="00B042E2" w:rsidP="00B042E2">
      <w:pPr>
        <w:ind w:firstLine="720"/>
        <w:rPr>
          <w:rFonts w:asciiTheme="majorHAnsi" w:hAnsiTheme="majorHAnsi" w:cstheme="majorHAnsi"/>
        </w:rPr>
      </w:pPr>
      <w:r w:rsidRPr="00B042E2">
        <w:rPr>
          <w:rFonts w:asciiTheme="majorHAnsi" w:hAnsiTheme="majorHAnsi" w:cstheme="majorHAnsi"/>
          <w:sz w:val="28"/>
          <w:szCs w:val="28"/>
        </w:rPr>
        <w:t xml:space="preserve">Куча – представление взвешенного множества в виде корневого дерева, узлам которого ставятся во взаимно однозначное соответствие элементы рассматриваемого множества. </w:t>
      </w:r>
    </w:p>
    <w:p w:rsidR="00B042E2" w:rsidRPr="00B042E2" w:rsidRDefault="00B042E2" w:rsidP="00B042E2">
      <w:pPr>
        <w:rPr>
          <w:rFonts w:asciiTheme="majorHAnsi" w:hAnsiTheme="majorHAnsi" w:cstheme="majorHAnsi"/>
        </w:rPr>
      </w:pPr>
      <w:r w:rsidRPr="00B042E2">
        <w:rPr>
          <w:rFonts w:asciiTheme="majorHAnsi" w:hAnsiTheme="majorHAnsi" w:cstheme="majorHAnsi"/>
          <w:sz w:val="28"/>
          <w:szCs w:val="28"/>
        </w:rPr>
        <w:t xml:space="preserve"> Соответствие между узлами дерева и элементами множества называется кучеобразным, если: ключ элемента, приписанного узлу, не превосходит ключей, приписанных его потомкам.</w:t>
      </w:r>
    </w:p>
    <w:p w:rsidR="00B042E2" w:rsidRPr="00B042E2" w:rsidRDefault="00B042E2" w:rsidP="00B042E2">
      <w:pPr>
        <w:rPr>
          <w:rFonts w:asciiTheme="majorHAnsi" w:hAnsiTheme="majorHAnsi" w:cstheme="majorHAnsi"/>
        </w:rPr>
      </w:pPr>
      <w:r w:rsidRPr="00B042E2">
        <w:rPr>
          <w:rFonts w:asciiTheme="majorHAnsi" w:hAnsiTheme="majorHAnsi" w:cstheme="majorHAnsi"/>
          <w:sz w:val="28"/>
          <w:szCs w:val="28"/>
        </w:rPr>
        <w:t>Завершенное d-арное дерево - корневое дерево.</w:t>
      </w:r>
    </w:p>
    <w:p w:rsidR="00B042E2" w:rsidRPr="00B042E2" w:rsidRDefault="00B042E2" w:rsidP="00B042E2">
      <w:pPr>
        <w:rPr>
          <w:rFonts w:asciiTheme="majorHAnsi" w:hAnsiTheme="majorHAnsi" w:cstheme="majorHAnsi"/>
        </w:rPr>
      </w:pPr>
      <w:r w:rsidRPr="00B042E2">
        <w:rPr>
          <w:rFonts w:asciiTheme="majorHAnsi" w:hAnsiTheme="majorHAnsi" w:cstheme="majorHAnsi"/>
          <w:sz w:val="28"/>
          <w:szCs w:val="28"/>
        </w:rPr>
        <w:t xml:space="preserve"> Свойства:</w:t>
      </w:r>
    </w:p>
    <w:p w:rsidR="00B042E2" w:rsidRPr="00B042E2" w:rsidRDefault="00B042E2" w:rsidP="00B042E2">
      <w:pPr>
        <w:numPr>
          <w:ilvl w:val="0"/>
          <w:numId w:val="11"/>
        </w:numPr>
        <w:spacing w:after="200" w:line="276" w:lineRule="auto"/>
        <w:jc w:val="left"/>
        <w:rPr>
          <w:rFonts w:asciiTheme="majorHAnsi" w:hAnsiTheme="majorHAnsi" w:cstheme="majorHAnsi"/>
        </w:rPr>
      </w:pPr>
      <w:r w:rsidRPr="00B042E2">
        <w:rPr>
          <w:rFonts w:asciiTheme="majorHAnsi" w:hAnsiTheme="majorHAnsi" w:cstheme="majorHAnsi"/>
          <w:sz w:val="28"/>
          <w:szCs w:val="28"/>
        </w:rPr>
        <w:t xml:space="preserve">Каждый внутренний узел имеет ровно d </w:t>
      </w:r>
      <w:r w:rsidRPr="00B042E2">
        <w:rPr>
          <w:rFonts w:asciiTheme="majorHAnsi" w:hAnsiTheme="majorHAnsi" w:cstheme="majorHAnsi"/>
          <w:sz w:val="28"/>
          <w:szCs w:val="28"/>
        </w:rPr>
        <w:tab/>
        <w:t>потомков. Исключение - один узел, имеющий от 1 до d - 1 потомков</w:t>
      </w:r>
    </w:p>
    <w:p w:rsidR="00B042E2" w:rsidRPr="00B042E2" w:rsidRDefault="00B042E2" w:rsidP="00B042E2">
      <w:pPr>
        <w:numPr>
          <w:ilvl w:val="0"/>
          <w:numId w:val="11"/>
        </w:numPr>
        <w:spacing w:after="200" w:line="276" w:lineRule="auto"/>
        <w:jc w:val="left"/>
        <w:rPr>
          <w:rFonts w:asciiTheme="majorHAnsi" w:hAnsiTheme="majorHAnsi" w:cstheme="majorHAnsi"/>
        </w:rPr>
      </w:pPr>
      <w:r w:rsidRPr="00B042E2">
        <w:rPr>
          <w:rFonts w:asciiTheme="majorHAnsi" w:hAnsiTheme="majorHAnsi" w:cstheme="majorHAnsi"/>
          <w:sz w:val="28"/>
          <w:szCs w:val="28"/>
        </w:rPr>
        <w:lastRenderedPageBreak/>
        <w:t xml:space="preserve">На глубине i ровно узлов (1 &lt;= </w:t>
      </w:r>
      <w:r w:rsidRPr="00B042E2">
        <w:rPr>
          <w:rFonts w:asciiTheme="majorHAnsi" w:hAnsiTheme="majorHAnsi" w:cstheme="majorHAnsi"/>
          <w:sz w:val="28"/>
          <w:szCs w:val="28"/>
          <w:lang w:val="en-US"/>
        </w:rPr>
        <w:t>k</w:t>
      </w:r>
      <w:r w:rsidRPr="00B042E2">
        <w:rPr>
          <w:rFonts w:asciiTheme="majorHAnsi" w:hAnsiTheme="majorHAnsi" w:cstheme="majorHAnsi"/>
          <w:sz w:val="28"/>
          <w:szCs w:val="28"/>
        </w:rPr>
        <w:t xml:space="preserve"> &lt;= </w:t>
      </w:r>
      <w:r w:rsidRPr="00B042E2">
        <w:rPr>
          <w:rFonts w:asciiTheme="majorHAnsi" w:hAnsiTheme="majorHAnsi" w:cstheme="majorHAnsi"/>
          <w:sz w:val="28"/>
          <w:szCs w:val="28"/>
          <w:lang w:val="en-US"/>
        </w:rPr>
        <w:t>n</w:t>
      </w:r>
      <w:r w:rsidRPr="00B042E2">
        <w:rPr>
          <w:rFonts w:asciiTheme="majorHAnsi" w:hAnsiTheme="majorHAnsi" w:cstheme="majorHAnsi"/>
          <w:sz w:val="28"/>
          <w:szCs w:val="28"/>
        </w:rPr>
        <w:t xml:space="preserve"> -1), </w:t>
      </w:r>
    </w:p>
    <w:p w:rsidR="00B042E2" w:rsidRPr="00B042E2" w:rsidRDefault="00B042E2" w:rsidP="00B042E2">
      <w:pPr>
        <w:ind w:left="795"/>
        <w:rPr>
          <w:rFonts w:asciiTheme="majorHAnsi" w:hAnsiTheme="majorHAnsi" w:cstheme="majorHAnsi"/>
        </w:rPr>
      </w:pPr>
      <w:r w:rsidRPr="00B042E2">
        <w:rPr>
          <w:rFonts w:asciiTheme="majorHAnsi" w:hAnsiTheme="majorHAnsi" w:cstheme="majorHAnsi"/>
          <w:sz w:val="28"/>
          <w:szCs w:val="28"/>
        </w:rPr>
        <w:t>k - глубина дерева;</w:t>
      </w:r>
    </w:p>
    <w:p w:rsidR="00B042E2" w:rsidRPr="00B042E2" w:rsidRDefault="00B042E2" w:rsidP="00B042E2">
      <w:pPr>
        <w:numPr>
          <w:ilvl w:val="0"/>
          <w:numId w:val="11"/>
        </w:numPr>
        <w:spacing w:after="200" w:line="276" w:lineRule="auto"/>
        <w:jc w:val="left"/>
        <w:rPr>
          <w:rFonts w:asciiTheme="majorHAnsi" w:hAnsiTheme="majorHAnsi" w:cstheme="majorHAnsi"/>
        </w:rPr>
      </w:pPr>
      <w:r w:rsidRPr="00B042E2">
        <w:rPr>
          <w:rFonts w:asciiTheme="majorHAnsi" w:hAnsiTheme="majorHAnsi" w:cstheme="majorHAnsi"/>
          <w:sz w:val="28"/>
          <w:szCs w:val="28"/>
        </w:rPr>
        <w:t>Количество узлов глубины k в дереве глубины k варьируется от 1 до d^k.</w:t>
      </w:r>
    </w:p>
    <w:p w:rsidR="00B042E2" w:rsidRPr="00B042E2" w:rsidRDefault="00B042E2" w:rsidP="00B042E2">
      <w:pPr>
        <w:rPr>
          <w:rFonts w:asciiTheme="majorHAnsi" w:hAnsiTheme="majorHAnsi" w:cstheme="majorHAnsi"/>
        </w:rPr>
      </w:pPr>
      <w:r w:rsidRPr="00B042E2">
        <w:rPr>
          <w:rFonts w:asciiTheme="majorHAnsi" w:hAnsiTheme="majorHAnsi" w:cstheme="majorHAnsi"/>
          <w:sz w:val="28"/>
          <w:szCs w:val="28"/>
        </w:rPr>
        <w:t>Глубина дерева – наибольшая глубина его узлов.</w:t>
      </w:r>
    </w:p>
    <w:p w:rsidR="00B042E2" w:rsidRPr="00B042E2" w:rsidRDefault="00B042E2" w:rsidP="00B042E2">
      <w:pPr>
        <w:rPr>
          <w:rFonts w:asciiTheme="majorHAnsi" w:hAnsiTheme="majorHAnsi" w:cstheme="majorHAnsi"/>
        </w:rPr>
      </w:pPr>
      <w:r w:rsidRPr="00B042E2">
        <w:rPr>
          <w:rFonts w:asciiTheme="majorHAnsi" w:hAnsiTheme="majorHAnsi" w:cstheme="majorHAnsi"/>
          <w:sz w:val="28"/>
          <w:szCs w:val="28"/>
        </w:rPr>
        <w:t>Глубина узла – число ребер в кратчайшем пути от корня до данного узла.</w:t>
      </w:r>
    </w:p>
    <w:p w:rsidR="00B042E2" w:rsidRPr="00B042E2" w:rsidRDefault="00B042E2" w:rsidP="00B042E2">
      <w:pPr>
        <w:rPr>
          <w:rFonts w:asciiTheme="majorHAnsi" w:hAnsiTheme="majorHAnsi" w:cstheme="majorHAnsi"/>
        </w:rPr>
      </w:pPr>
      <w:r w:rsidRPr="00B042E2">
        <w:rPr>
          <w:rFonts w:asciiTheme="majorHAnsi" w:hAnsiTheme="majorHAnsi" w:cstheme="majorHAnsi"/>
          <w:sz w:val="28"/>
          <w:szCs w:val="28"/>
        </w:rPr>
        <w:t>Высота узла - расстояние от него до наиболее далекого потомка.</w:t>
      </w:r>
    </w:p>
    <w:p w:rsidR="00B042E2" w:rsidRPr="00B042E2" w:rsidRDefault="00B042E2" w:rsidP="00B042E2">
      <w:pPr>
        <w:rPr>
          <w:rFonts w:asciiTheme="majorHAnsi" w:hAnsiTheme="majorHAnsi" w:cstheme="majorHAnsi"/>
        </w:rPr>
      </w:pPr>
      <w:r w:rsidRPr="00B042E2">
        <w:rPr>
          <w:rFonts w:asciiTheme="majorHAnsi" w:hAnsiTheme="majorHAnsi" w:cstheme="majorHAnsi"/>
          <w:sz w:val="28"/>
          <w:szCs w:val="28"/>
        </w:rPr>
        <w:t>Основные операции над d-кучами:</w:t>
      </w:r>
    </w:p>
    <w:p w:rsidR="00B042E2" w:rsidRPr="00B042E2" w:rsidRDefault="00B042E2" w:rsidP="00B042E2">
      <w:pPr>
        <w:numPr>
          <w:ilvl w:val="0"/>
          <w:numId w:val="11"/>
        </w:numPr>
        <w:spacing w:after="200" w:line="276" w:lineRule="auto"/>
        <w:jc w:val="left"/>
        <w:rPr>
          <w:rFonts w:asciiTheme="majorHAnsi" w:hAnsiTheme="majorHAnsi" w:cstheme="majorHAnsi"/>
        </w:rPr>
      </w:pPr>
      <w:r w:rsidRPr="00B042E2">
        <w:rPr>
          <w:rFonts w:asciiTheme="majorHAnsi" w:hAnsiTheme="majorHAnsi" w:cstheme="majorHAnsi"/>
          <w:sz w:val="28"/>
          <w:szCs w:val="28"/>
        </w:rPr>
        <w:t>Всплытие - применяется для элемента x в узле i, нарушающего кучеобразный порядок, т.е если ключ элемента меньше ключа родителя.</w:t>
      </w:r>
    </w:p>
    <w:p w:rsidR="00B042E2" w:rsidRPr="00B042E2" w:rsidRDefault="00B042E2" w:rsidP="00B042E2">
      <w:pPr>
        <w:numPr>
          <w:ilvl w:val="0"/>
          <w:numId w:val="11"/>
        </w:numPr>
        <w:spacing w:after="200" w:line="276" w:lineRule="auto"/>
        <w:jc w:val="left"/>
        <w:rPr>
          <w:rFonts w:asciiTheme="majorHAnsi" w:hAnsiTheme="majorHAnsi" w:cstheme="majorHAnsi"/>
        </w:rPr>
      </w:pPr>
      <w:r w:rsidRPr="00B042E2">
        <w:rPr>
          <w:rFonts w:asciiTheme="majorHAnsi" w:hAnsiTheme="majorHAnsi" w:cstheme="majorHAnsi"/>
          <w:sz w:val="28"/>
          <w:szCs w:val="28"/>
        </w:rPr>
        <w:t>Погружение - применяется для элемента x в узле i, нарушающего кучеобразный порядок, т.е если ключ элемента больше ключа потомка.</w:t>
      </w:r>
    </w:p>
    <w:p w:rsidR="00B042E2" w:rsidRPr="00B042E2" w:rsidRDefault="00B042E2" w:rsidP="00B042E2">
      <w:pPr>
        <w:numPr>
          <w:ilvl w:val="0"/>
          <w:numId w:val="11"/>
        </w:numPr>
        <w:spacing w:after="200" w:line="276" w:lineRule="auto"/>
        <w:jc w:val="left"/>
        <w:rPr>
          <w:rFonts w:asciiTheme="majorHAnsi" w:hAnsiTheme="majorHAnsi" w:cstheme="majorHAnsi"/>
        </w:rPr>
      </w:pPr>
      <w:r w:rsidRPr="00B042E2">
        <w:rPr>
          <w:rFonts w:asciiTheme="majorHAnsi" w:hAnsiTheme="majorHAnsi" w:cstheme="majorHAnsi"/>
          <w:sz w:val="28"/>
          <w:szCs w:val="28"/>
        </w:rPr>
        <w:t>Вставка - добавление n+1 узла с номером n и применение операции всплытие.</w:t>
      </w:r>
    </w:p>
    <w:p w:rsidR="00B042E2" w:rsidRPr="00B042E2" w:rsidRDefault="00B042E2" w:rsidP="00B042E2">
      <w:pPr>
        <w:numPr>
          <w:ilvl w:val="0"/>
          <w:numId w:val="11"/>
        </w:numPr>
        <w:spacing w:after="200" w:line="276" w:lineRule="auto"/>
        <w:jc w:val="left"/>
        <w:rPr>
          <w:rFonts w:asciiTheme="majorHAnsi" w:hAnsiTheme="majorHAnsi" w:cstheme="majorHAnsi"/>
        </w:rPr>
      </w:pPr>
      <w:r w:rsidRPr="00B042E2">
        <w:rPr>
          <w:rFonts w:asciiTheme="majorHAnsi" w:hAnsiTheme="majorHAnsi" w:cstheme="majorHAnsi"/>
          <w:sz w:val="28"/>
          <w:szCs w:val="28"/>
        </w:rPr>
        <w:t xml:space="preserve">Удаление - перенос последнего элемента на место удаляемого </w:t>
      </w:r>
      <w:r w:rsidRPr="00B042E2">
        <w:rPr>
          <w:rFonts w:asciiTheme="majorHAnsi" w:hAnsiTheme="majorHAnsi" w:cstheme="majorHAnsi"/>
          <w:sz w:val="28"/>
          <w:szCs w:val="28"/>
        </w:rPr>
        <w:tab/>
        <w:t xml:space="preserve">элемента </w:t>
      </w:r>
      <w:proofErr w:type="spellStart"/>
      <w:r w:rsidRPr="00B042E2">
        <w:rPr>
          <w:rFonts w:asciiTheme="majorHAnsi" w:hAnsiTheme="majorHAnsi" w:cstheme="majorHAnsi"/>
          <w:sz w:val="28"/>
          <w:szCs w:val="28"/>
          <w:lang w:val="en-US"/>
        </w:rPr>
        <w:t>i</w:t>
      </w:r>
      <w:proofErr w:type="spellEnd"/>
      <w:r w:rsidRPr="00B042E2">
        <w:rPr>
          <w:rFonts w:asciiTheme="majorHAnsi" w:hAnsiTheme="majorHAnsi" w:cstheme="majorHAnsi"/>
          <w:sz w:val="28"/>
          <w:szCs w:val="28"/>
        </w:rPr>
        <w:t xml:space="preserve"> и если узел i имеет родителя с большим ключом, то </w:t>
      </w:r>
      <w:r w:rsidRPr="00B042E2">
        <w:rPr>
          <w:rFonts w:asciiTheme="majorHAnsi" w:hAnsiTheme="majorHAnsi" w:cstheme="majorHAnsi"/>
          <w:sz w:val="28"/>
          <w:szCs w:val="28"/>
        </w:rPr>
        <w:tab/>
        <w:t xml:space="preserve">применяется операции всплытие(i), иначе операция </w:t>
      </w:r>
      <w:r w:rsidRPr="00B042E2">
        <w:rPr>
          <w:rFonts w:asciiTheme="majorHAnsi" w:hAnsiTheme="majorHAnsi" w:cstheme="majorHAnsi"/>
          <w:sz w:val="28"/>
          <w:szCs w:val="28"/>
        </w:rPr>
        <w:tab/>
        <w:t>погружение(i).</w:t>
      </w:r>
    </w:p>
    <w:p w:rsidR="00B042E2" w:rsidRPr="00B042E2" w:rsidRDefault="00B042E2" w:rsidP="00B042E2">
      <w:pPr>
        <w:numPr>
          <w:ilvl w:val="0"/>
          <w:numId w:val="11"/>
        </w:numPr>
        <w:spacing w:after="200" w:line="276" w:lineRule="auto"/>
        <w:jc w:val="left"/>
        <w:rPr>
          <w:rFonts w:asciiTheme="majorHAnsi" w:hAnsiTheme="majorHAnsi" w:cstheme="majorHAnsi"/>
        </w:rPr>
      </w:pPr>
      <w:r w:rsidRPr="00B042E2">
        <w:rPr>
          <w:rFonts w:asciiTheme="majorHAnsi" w:hAnsiTheme="majorHAnsi" w:cstheme="majorHAnsi"/>
          <w:sz w:val="28"/>
          <w:szCs w:val="28"/>
        </w:rPr>
        <w:t>Уменьшение ключа уменьшить ключ элемента в узле i на заданную константу и выполнение операции всплытие(i).</w:t>
      </w:r>
    </w:p>
    <w:p w:rsidR="00E33AA6" w:rsidRPr="00B042E2" w:rsidRDefault="00B042E2">
      <w:pPr>
        <w:suppressAutoHyphens w:val="0"/>
        <w:spacing w:after="160" w:line="259" w:lineRule="auto"/>
        <w:jc w:val="left"/>
        <w:rPr>
          <w:rFonts w:asciiTheme="majorHAnsi" w:hAnsiTheme="majorHAnsi" w:cstheme="majorHAnsi"/>
          <w:sz w:val="28"/>
          <w:lang w:val="en-US"/>
        </w:rPr>
      </w:pPr>
      <w:r w:rsidRPr="00B042E2">
        <w:rPr>
          <w:rFonts w:asciiTheme="majorHAnsi" w:hAnsiTheme="majorHAnsi" w:cstheme="majorHAnsi"/>
          <w:sz w:val="28"/>
        </w:rPr>
        <w:t>Временные оценки</w:t>
      </w:r>
      <w:r w:rsidRPr="00B042E2">
        <w:rPr>
          <w:rFonts w:asciiTheme="majorHAnsi" w:hAnsiTheme="majorHAnsi" w:cstheme="majorHAnsi"/>
          <w:sz w:val="28"/>
          <w:lang w:val="en-US"/>
        </w:rPr>
        <w:t>:</w:t>
      </w:r>
    </w:p>
    <w:p w:rsidR="00B042E2" w:rsidRPr="00B042E2" w:rsidRDefault="00B042E2">
      <w:pPr>
        <w:suppressAutoHyphens w:val="0"/>
        <w:spacing w:after="160" w:line="259" w:lineRule="auto"/>
        <w:jc w:val="left"/>
        <w:rPr>
          <w:rFonts w:asciiTheme="majorHAnsi" w:hAnsiTheme="majorHAnsi" w:cstheme="majorHAnsi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2113D53A" wp14:editId="10E7DC8D">
            <wp:extent cx="4646083" cy="952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9771" cy="95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2E2" w:rsidRDefault="00B042E2">
      <w:pPr>
        <w:suppressAutoHyphens w:val="0"/>
        <w:spacing w:after="160" w:line="259" w:lineRule="auto"/>
        <w:jc w:val="left"/>
        <w:rPr>
          <w:rFonts w:asciiTheme="majorHAnsi" w:hAnsiTheme="majorHAnsi" w:cstheme="majorHAnsi"/>
        </w:rPr>
      </w:pPr>
    </w:p>
    <w:p w:rsidR="00E33AA6" w:rsidRPr="00B042E2" w:rsidRDefault="00E33AA6">
      <w:pPr>
        <w:suppressAutoHyphens w:val="0"/>
        <w:spacing w:after="160" w:line="259" w:lineRule="auto"/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</w:rPr>
        <w:br w:type="page"/>
      </w:r>
    </w:p>
    <w:p w:rsidR="0095712F" w:rsidRDefault="00E33AA6" w:rsidP="00E33AA6">
      <w:pPr>
        <w:pStyle w:val="Heading1"/>
        <w:jc w:val="center"/>
      </w:pPr>
      <w:bookmarkStart w:id="2" w:name="_Toc532161579"/>
      <w:r>
        <w:lastRenderedPageBreak/>
        <w:t>Описание программы</w:t>
      </w:r>
      <w:bookmarkEnd w:id="2"/>
    </w:p>
    <w:p w:rsidR="00E33AA6" w:rsidRPr="00E33AA6" w:rsidRDefault="00E33AA6" w:rsidP="00E33AA6"/>
    <w:p w:rsidR="00E33AA6" w:rsidRPr="00E33AA6" w:rsidRDefault="00E33AA6" w:rsidP="00E33AA6">
      <w:pPr>
        <w:rPr>
          <w:rFonts w:asciiTheme="majorHAnsi" w:hAnsiTheme="majorHAnsi" w:cstheme="majorHAnsi"/>
          <w:i/>
          <w:sz w:val="28"/>
        </w:rPr>
      </w:pPr>
      <w:r w:rsidRPr="00E33AA6">
        <w:rPr>
          <w:rFonts w:asciiTheme="majorHAnsi" w:hAnsiTheme="majorHAnsi" w:cstheme="majorHAnsi"/>
          <w:b/>
          <w:i/>
          <w:sz w:val="28"/>
        </w:rPr>
        <w:t>Программа состоит из трех модулей</w:t>
      </w:r>
      <w:r w:rsidRPr="00E33AA6">
        <w:rPr>
          <w:rFonts w:asciiTheme="majorHAnsi" w:hAnsiTheme="majorHAnsi" w:cstheme="majorHAnsi"/>
          <w:i/>
          <w:sz w:val="28"/>
        </w:rPr>
        <w:t>:</w:t>
      </w:r>
    </w:p>
    <w:p w:rsidR="00E33AA6" w:rsidRPr="00E33AA6" w:rsidRDefault="00E33AA6" w:rsidP="00E33AA6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8"/>
        </w:rPr>
      </w:pPr>
      <w:proofErr w:type="spellStart"/>
      <w:r w:rsidRPr="00E33AA6">
        <w:rPr>
          <w:rFonts w:asciiTheme="majorHAnsi" w:hAnsiTheme="majorHAnsi" w:cstheme="majorHAnsi"/>
          <w:sz w:val="28"/>
          <w:lang w:val="en-US"/>
        </w:rPr>
        <w:t>DHeap</w:t>
      </w:r>
      <w:proofErr w:type="spellEnd"/>
      <w:r w:rsidRPr="00E33AA6">
        <w:rPr>
          <w:rFonts w:asciiTheme="majorHAnsi" w:hAnsiTheme="majorHAnsi" w:cstheme="majorHAnsi"/>
          <w:sz w:val="28"/>
        </w:rPr>
        <w:t>.</w:t>
      </w:r>
      <w:proofErr w:type="spellStart"/>
      <w:r w:rsidRPr="00E33AA6">
        <w:rPr>
          <w:rFonts w:asciiTheme="majorHAnsi" w:hAnsiTheme="majorHAnsi" w:cstheme="majorHAnsi"/>
          <w:sz w:val="28"/>
          <w:lang w:val="en-US"/>
        </w:rPr>
        <w:t>py</w:t>
      </w:r>
      <w:proofErr w:type="spellEnd"/>
      <w:r w:rsidRPr="00E33AA6">
        <w:rPr>
          <w:rFonts w:asciiTheme="majorHAnsi" w:hAnsiTheme="majorHAnsi" w:cstheme="majorHAnsi"/>
          <w:sz w:val="28"/>
        </w:rPr>
        <w:t xml:space="preserve"> – модуль, содержащий реализацию д-кучи</w:t>
      </w:r>
    </w:p>
    <w:p w:rsidR="00E33AA6" w:rsidRPr="00E33AA6" w:rsidRDefault="00E33AA6" w:rsidP="00E33AA6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8"/>
        </w:rPr>
      </w:pPr>
      <w:r w:rsidRPr="00E33AA6">
        <w:rPr>
          <w:rFonts w:asciiTheme="majorHAnsi" w:hAnsiTheme="majorHAnsi" w:cstheme="majorHAnsi"/>
          <w:sz w:val="28"/>
          <w:lang w:val="en-US"/>
        </w:rPr>
        <w:t>Main</w:t>
      </w:r>
      <w:r w:rsidRPr="00E33AA6">
        <w:rPr>
          <w:rFonts w:asciiTheme="majorHAnsi" w:hAnsiTheme="majorHAnsi" w:cstheme="majorHAnsi"/>
          <w:sz w:val="28"/>
        </w:rPr>
        <w:t>.</w:t>
      </w:r>
      <w:proofErr w:type="spellStart"/>
      <w:r w:rsidRPr="00E33AA6">
        <w:rPr>
          <w:rFonts w:asciiTheme="majorHAnsi" w:hAnsiTheme="majorHAnsi" w:cstheme="majorHAnsi"/>
          <w:sz w:val="28"/>
          <w:lang w:val="en-US"/>
        </w:rPr>
        <w:t>py</w:t>
      </w:r>
      <w:proofErr w:type="spellEnd"/>
      <w:r w:rsidRPr="00E33AA6">
        <w:rPr>
          <w:rFonts w:asciiTheme="majorHAnsi" w:hAnsiTheme="majorHAnsi" w:cstheme="majorHAnsi"/>
          <w:sz w:val="28"/>
        </w:rPr>
        <w:t xml:space="preserve"> – модуль, содежащий реализацию алгоритмов</w:t>
      </w:r>
    </w:p>
    <w:p w:rsidR="00E33AA6" w:rsidRDefault="00E33AA6" w:rsidP="00E33AA6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8"/>
        </w:rPr>
      </w:pPr>
      <w:r w:rsidRPr="00E33AA6">
        <w:rPr>
          <w:rFonts w:asciiTheme="majorHAnsi" w:hAnsiTheme="majorHAnsi" w:cstheme="majorHAnsi"/>
          <w:sz w:val="28"/>
          <w:lang w:val="en-US"/>
        </w:rPr>
        <w:t>Scripts</w:t>
      </w:r>
      <w:r w:rsidRPr="00E33AA6">
        <w:rPr>
          <w:rFonts w:asciiTheme="majorHAnsi" w:hAnsiTheme="majorHAnsi" w:cstheme="majorHAnsi"/>
          <w:sz w:val="28"/>
        </w:rPr>
        <w:t>.</w:t>
      </w:r>
      <w:proofErr w:type="spellStart"/>
      <w:r w:rsidRPr="00E33AA6">
        <w:rPr>
          <w:rFonts w:asciiTheme="majorHAnsi" w:hAnsiTheme="majorHAnsi" w:cstheme="majorHAnsi"/>
          <w:sz w:val="28"/>
          <w:lang w:val="en-US"/>
        </w:rPr>
        <w:t>py</w:t>
      </w:r>
      <w:proofErr w:type="spellEnd"/>
      <w:r w:rsidRPr="00E33AA6">
        <w:rPr>
          <w:rFonts w:asciiTheme="majorHAnsi" w:hAnsiTheme="majorHAnsi" w:cstheme="majorHAnsi"/>
          <w:sz w:val="28"/>
        </w:rPr>
        <w:t xml:space="preserve"> – модуль со вспомогательными скриптами</w:t>
      </w:r>
    </w:p>
    <w:p w:rsidR="00E33AA6" w:rsidRPr="00E33AA6" w:rsidRDefault="00E33AA6" w:rsidP="00E33AA6">
      <w:pPr>
        <w:pStyle w:val="ListParagraph"/>
        <w:rPr>
          <w:rFonts w:asciiTheme="majorHAnsi" w:hAnsiTheme="majorHAnsi" w:cstheme="majorHAnsi"/>
          <w:sz w:val="28"/>
        </w:rPr>
      </w:pPr>
    </w:p>
    <w:p w:rsidR="0095712F" w:rsidRDefault="00E33AA6" w:rsidP="0095712F">
      <w:pPr>
        <w:tabs>
          <w:tab w:val="left" w:pos="3075"/>
        </w:tabs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Реализация д-кучи представляет собой класс, содержащий в себе следующие методы</w:t>
      </w:r>
      <w:r w:rsidRPr="00E33AA6">
        <w:rPr>
          <w:rFonts w:asciiTheme="majorHAnsi" w:hAnsiTheme="majorHAnsi" w:cstheme="majorHAnsi"/>
          <w:sz w:val="28"/>
          <w:szCs w:val="28"/>
        </w:rPr>
        <w:t>:</w:t>
      </w:r>
    </w:p>
    <w:p w:rsidR="00F54FA5" w:rsidRDefault="00F54FA5" w:rsidP="0095712F">
      <w:pPr>
        <w:tabs>
          <w:tab w:val="left" w:pos="3075"/>
        </w:tabs>
        <w:jc w:val="left"/>
        <w:rPr>
          <w:rFonts w:asciiTheme="majorHAnsi" w:hAnsiTheme="majorHAnsi" w:cstheme="majorHAnsi"/>
          <w:sz w:val="28"/>
          <w:szCs w:val="28"/>
        </w:rPr>
      </w:pPr>
    </w:p>
    <w:p w:rsidR="00E33AA6" w:rsidRPr="00CE58A4" w:rsidRDefault="00E33AA6" w:rsidP="00CE58A4">
      <w:pPr>
        <w:pStyle w:val="ListParagraph"/>
        <w:tabs>
          <w:tab w:val="left" w:pos="3075"/>
        </w:tabs>
        <w:spacing w:line="360" w:lineRule="auto"/>
        <w:jc w:val="left"/>
        <w:rPr>
          <w:rFonts w:asciiTheme="majorHAnsi" w:hAnsiTheme="majorHAnsi" w:cstheme="majorHAnsi"/>
          <w:sz w:val="44"/>
          <w:szCs w:val="28"/>
        </w:rPr>
      </w:pPr>
      <w:proofErr w:type="gramStart"/>
      <w:r w:rsidRPr="00CE58A4">
        <w:rPr>
          <w:rStyle w:val="pl-en"/>
          <w:rFonts w:ascii="Consolas" w:hAnsi="Consolas"/>
          <w:color w:val="6F42C1"/>
          <w:sz w:val="28"/>
          <w:szCs w:val="18"/>
          <w:shd w:val="clear" w:color="auto" w:fill="FFFFFF"/>
          <w:lang w:val="en-US"/>
        </w:rPr>
        <w:t>ascend</w:t>
      </w:r>
      <w:r w:rsidRPr="00CE58A4">
        <w:rPr>
          <w:rFonts w:ascii="Consolas" w:hAnsi="Consolas"/>
          <w:color w:val="24292E"/>
          <w:sz w:val="28"/>
          <w:szCs w:val="18"/>
          <w:shd w:val="clear" w:color="auto" w:fill="FFFFFF"/>
          <w:lang w:val="en-US"/>
        </w:rPr>
        <w:t>(</w:t>
      </w:r>
      <w:proofErr w:type="gramEnd"/>
      <w:r w:rsidRPr="00CE58A4">
        <w:rPr>
          <w:rStyle w:val="pl-smi"/>
          <w:rFonts w:ascii="Consolas" w:hAnsi="Consolas"/>
          <w:color w:val="24292E"/>
          <w:sz w:val="28"/>
          <w:szCs w:val="18"/>
          <w:shd w:val="clear" w:color="auto" w:fill="FFFFFF"/>
          <w:lang w:val="en-US"/>
        </w:rPr>
        <w:t>self</w:t>
      </w:r>
      <w:r w:rsidRPr="00CE58A4">
        <w:rPr>
          <w:rFonts w:ascii="Consolas" w:hAnsi="Consolas"/>
          <w:color w:val="24292E"/>
          <w:sz w:val="28"/>
          <w:szCs w:val="18"/>
          <w:shd w:val="clear" w:color="auto" w:fill="FFFFFF"/>
          <w:lang w:val="en-US"/>
        </w:rPr>
        <w:t xml:space="preserve">, </w:t>
      </w:r>
      <w:proofErr w:type="spellStart"/>
      <w:r w:rsidRPr="00CE58A4">
        <w:rPr>
          <w:rStyle w:val="pl-smi"/>
          <w:rFonts w:ascii="Consolas" w:hAnsi="Consolas"/>
          <w:color w:val="24292E"/>
          <w:sz w:val="28"/>
          <w:szCs w:val="18"/>
          <w:shd w:val="clear" w:color="auto" w:fill="FFFFFF"/>
          <w:lang w:val="en-US"/>
        </w:rPr>
        <w:t>i</w:t>
      </w:r>
      <w:proofErr w:type="spellEnd"/>
      <w:r w:rsidRPr="00CE58A4">
        <w:rPr>
          <w:rFonts w:ascii="Consolas" w:hAnsi="Consolas"/>
          <w:color w:val="24292E"/>
          <w:sz w:val="28"/>
          <w:szCs w:val="18"/>
          <w:shd w:val="clear" w:color="auto" w:fill="FFFFFF"/>
          <w:lang w:val="en-US"/>
        </w:rPr>
        <w:t>)</w:t>
      </w:r>
      <w:r w:rsidRPr="00CE58A4">
        <w:rPr>
          <w:rFonts w:ascii="Consolas" w:hAnsi="Consolas"/>
          <w:color w:val="24292E"/>
          <w:sz w:val="28"/>
          <w:szCs w:val="18"/>
          <w:shd w:val="clear" w:color="auto" w:fill="FFFFFF"/>
          <w:lang w:val="en-US"/>
        </w:rPr>
        <w:t xml:space="preserve"> - </w:t>
      </w:r>
      <w:r w:rsidRPr="00CE58A4">
        <w:rPr>
          <w:rFonts w:ascii="Consolas" w:hAnsi="Consolas"/>
          <w:color w:val="24292E"/>
          <w:sz w:val="28"/>
          <w:szCs w:val="18"/>
          <w:shd w:val="clear" w:color="auto" w:fill="FFFFFF"/>
        </w:rPr>
        <w:t>всплытие</w:t>
      </w:r>
    </w:p>
    <w:p w:rsidR="00E33AA6" w:rsidRPr="00CE58A4" w:rsidRDefault="00E33AA6" w:rsidP="00CE58A4">
      <w:pPr>
        <w:pStyle w:val="ListParagraph"/>
        <w:tabs>
          <w:tab w:val="left" w:pos="3075"/>
        </w:tabs>
        <w:spacing w:line="360" w:lineRule="auto"/>
        <w:jc w:val="left"/>
        <w:rPr>
          <w:rFonts w:asciiTheme="majorHAnsi" w:hAnsiTheme="majorHAnsi" w:cstheme="majorHAnsi"/>
          <w:sz w:val="44"/>
          <w:szCs w:val="28"/>
          <w:lang w:val="en-US"/>
        </w:rPr>
      </w:pPr>
      <w:proofErr w:type="spellStart"/>
      <w:r w:rsidRPr="00CE58A4">
        <w:rPr>
          <w:rStyle w:val="pl-en"/>
          <w:rFonts w:ascii="Consolas" w:hAnsi="Consolas"/>
          <w:color w:val="6F42C1"/>
          <w:sz w:val="28"/>
          <w:szCs w:val="18"/>
          <w:shd w:val="clear" w:color="auto" w:fill="FFFFFF"/>
          <w:lang w:val="en-US"/>
        </w:rPr>
        <w:t>min_</w:t>
      </w:r>
      <w:proofErr w:type="gramStart"/>
      <w:r w:rsidRPr="00CE58A4">
        <w:rPr>
          <w:rStyle w:val="pl-en"/>
          <w:rFonts w:ascii="Consolas" w:hAnsi="Consolas"/>
          <w:color w:val="6F42C1"/>
          <w:sz w:val="28"/>
          <w:szCs w:val="18"/>
          <w:shd w:val="clear" w:color="auto" w:fill="FFFFFF"/>
          <w:lang w:val="en-US"/>
        </w:rPr>
        <w:t>child</w:t>
      </w:r>
      <w:proofErr w:type="spellEnd"/>
      <w:r w:rsidRPr="00CE58A4">
        <w:rPr>
          <w:rFonts w:ascii="Consolas" w:hAnsi="Consolas"/>
          <w:color w:val="24292E"/>
          <w:sz w:val="28"/>
          <w:szCs w:val="18"/>
          <w:shd w:val="clear" w:color="auto" w:fill="FFFFFF"/>
          <w:lang w:val="en-US"/>
        </w:rPr>
        <w:t>(</w:t>
      </w:r>
      <w:proofErr w:type="gramEnd"/>
      <w:r w:rsidRPr="00CE58A4">
        <w:rPr>
          <w:rStyle w:val="pl-smi"/>
          <w:rFonts w:ascii="Consolas" w:hAnsi="Consolas"/>
          <w:color w:val="24292E"/>
          <w:sz w:val="28"/>
          <w:szCs w:val="18"/>
          <w:shd w:val="clear" w:color="auto" w:fill="FFFFFF"/>
          <w:lang w:val="en-US"/>
        </w:rPr>
        <w:t>self</w:t>
      </w:r>
      <w:r w:rsidRPr="00CE58A4">
        <w:rPr>
          <w:rFonts w:ascii="Consolas" w:hAnsi="Consolas"/>
          <w:color w:val="24292E"/>
          <w:sz w:val="28"/>
          <w:szCs w:val="18"/>
          <w:shd w:val="clear" w:color="auto" w:fill="FFFFFF"/>
          <w:lang w:val="en-US"/>
        </w:rPr>
        <w:t xml:space="preserve">, </w:t>
      </w:r>
      <w:proofErr w:type="spellStart"/>
      <w:r w:rsidRPr="00CE58A4">
        <w:rPr>
          <w:rStyle w:val="pl-smi"/>
          <w:rFonts w:ascii="Consolas" w:hAnsi="Consolas"/>
          <w:color w:val="24292E"/>
          <w:sz w:val="28"/>
          <w:szCs w:val="18"/>
          <w:shd w:val="clear" w:color="auto" w:fill="FFFFFF"/>
          <w:lang w:val="en-US"/>
        </w:rPr>
        <w:t>i</w:t>
      </w:r>
      <w:proofErr w:type="spellEnd"/>
      <w:r w:rsidRPr="00CE58A4">
        <w:rPr>
          <w:rFonts w:ascii="Consolas" w:hAnsi="Consolas"/>
          <w:color w:val="24292E"/>
          <w:sz w:val="28"/>
          <w:szCs w:val="18"/>
          <w:shd w:val="clear" w:color="auto" w:fill="FFFFFF"/>
          <w:lang w:val="en-US"/>
        </w:rPr>
        <w:t>)</w:t>
      </w:r>
      <w:r w:rsidRPr="00CE58A4">
        <w:rPr>
          <w:rFonts w:ascii="Consolas" w:hAnsi="Consolas"/>
          <w:color w:val="24292E"/>
          <w:sz w:val="28"/>
          <w:szCs w:val="18"/>
          <w:shd w:val="clear" w:color="auto" w:fill="FFFFFF"/>
          <w:lang w:val="en-US"/>
        </w:rPr>
        <w:t xml:space="preserve"> - </w:t>
      </w:r>
      <w:r w:rsidRPr="00CE58A4">
        <w:rPr>
          <w:rFonts w:ascii="Consolas" w:hAnsi="Consolas"/>
          <w:color w:val="24292E"/>
          <w:sz w:val="28"/>
          <w:szCs w:val="18"/>
          <w:shd w:val="clear" w:color="auto" w:fill="FFFFFF"/>
        </w:rPr>
        <w:t>погружение</w:t>
      </w:r>
    </w:p>
    <w:p w:rsidR="00E33AA6" w:rsidRPr="00CE58A4" w:rsidRDefault="00E33AA6" w:rsidP="00CE58A4">
      <w:pPr>
        <w:pStyle w:val="ListParagraph"/>
        <w:tabs>
          <w:tab w:val="left" w:pos="3075"/>
        </w:tabs>
        <w:spacing w:line="360" w:lineRule="auto"/>
        <w:jc w:val="left"/>
        <w:rPr>
          <w:rFonts w:asciiTheme="majorHAnsi" w:hAnsiTheme="majorHAnsi" w:cstheme="majorHAnsi"/>
          <w:sz w:val="44"/>
          <w:szCs w:val="28"/>
        </w:rPr>
      </w:pPr>
      <w:r w:rsidRPr="00CE58A4">
        <w:rPr>
          <w:rStyle w:val="pl-en"/>
          <w:rFonts w:ascii="Consolas" w:hAnsi="Consolas"/>
          <w:color w:val="6F42C1"/>
          <w:sz w:val="28"/>
          <w:szCs w:val="18"/>
          <w:shd w:val="clear" w:color="auto" w:fill="FFFFFF"/>
          <w:lang w:val="en-US"/>
        </w:rPr>
        <w:t>first</w:t>
      </w:r>
      <w:r w:rsidRPr="00CE58A4">
        <w:rPr>
          <w:rStyle w:val="pl-en"/>
          <w:rFonts w:ascii="Consolas" w:hAnsi="Consolas"/>
          <w:color w:val="6F42C1"/>
          <w:sz w:val="28"/>
          <w:szCs w:val="18"/>
          <w:shd w:val="clear" w:color="auto" w:fill="FFFFFF"/>
        </w:rPr>
        <w:t>_</w:t>
      </w:r>
      <w:proofErr w:type="gramStart"/>
      <w:r w:rsidRPr="00CE58A4">
        <w:rPr>
          <w:rStyle w:val="pl-en"/>
          <w:rFonts w:ascii="Consolas" w:hAnsi="Consolas"/>
          <w:color w:val="6F42C1"/>
          <w:sz w:val="28"/>
          <w:szCs w:val="18"/>
          <w:shd w:val="clear" w:color="auto" w:fill="FFFFFF"/>
          <w:lang w:val="en-US"/>
        </w:rPr>
        <w:t>child</w:t>
      </w:r>
      <w:r w:rsidRPr="00CE58A4">
        <w:rPr>
          <w:rFonts w:ascii="Consolas" w:hAnsi="Consolas"/>
          <w:color w:val="24292E"/>
          <w:sz w:val="28"/>
          <w:szCs w:val="18"/>
          <w:shd w:val="clear" w:color="auto" w:fill="FFFFFF"/>
        </w:rPr>
        <w:t>(</w:t>
      </w:r>
      <w:proofErr w:type="gramEnd"/>
      <w:r w:rsidRPr="00CE58A4">
        <w:rPr>
          <w:rStyle w:val="pl-smi"/>
          <w:rFonts w:ascii="Consolas" w:hAnsi="Consolas"/>
          <w:color w:val="24292E"/>
          <w:sz w:val="28"/>
          <w:szCs w:val="18"/>
          <w:shd w:val="clear" w:color="auto" w:fill="FFFFFF"/>
          <w:lang w:val="en-US"/>
        </w:rPr>
        <w:t>self</w:t>
      </w:r>
      <w:r w:rsidRPr="00CE58A4">
        <w:rPr>
          <w:rFonts w:ascii="Consolas" w:hAnsi="Consolas"/>
          <w:color w:val="24292E"/>
          <w:sz w:val="28"/>
          <w:szCs w:val="18"/>
          <w:shd w:val="clear" w:color="auto" w:fill="FFFFFF"/>
        </w:rPr>
        <w:t xml:space="preserve">, </w:t>
      </w:r>
      <w:proofErr w:type="spellStart"/>
      <w:r w:rsidRPr="00CE58A4">
        <w:rPr>
          <w:rStyle w:val="pl-smi"/>
          <w:rFonts w:ascii="Consolas" w:hAnsi="Consolas"/>
          <w:color w:val="24292E"/>
          <w:sz w:val="28"/>
          <w:szCs w:val="18"/>
          <w:shd w:val="clear" w:color="auto" w:fill="FFFFFF"/>
          <w:lang w:val="en-US"/>
        </w:rPr>
        <w:t>i</w:t>
      </w:r>
      <w:proofErr w:type="spellEnd"/>
      <w:r w:rsidRPr="00CE58A4">
        <w:rPr>
          <w:rFonts w:ascii="Consolas" w:hAnsi="Consolas"/>
          <w:color w:val="24292E"/>
          <w:sz w:val="28"/>
          <w:szCs w:val="18"/>
          <w:shd w:val="clear" w:color="auto" w:fill="FFFFFF"/>
        </w:rPr>
        <w:t>)</w:t>
      </w:r>
      <w:r w:rsidRPr="00CE58A4">
        <w:rPr>
          <w:rFonts w:ascii="Consolas" w:hAnsi="Consolas"/>
          <w:color w:val="24292E"/>
          <w:sz w:val="28"/>
          <w:szCs w:val="18"/>
          <w:shd w:val="clear" w:color="auto" w:fill="FFFFFF"/>
        </w:rPr>
        <w:t xml:space="preserve"> – первый ребенок вершины</w:t>
      </w:r>
    </w:p>
    <w:p w:rsidR="00E33AA6" w:rsidRPr="00CE58A4" w:rsidRDefault="00E33AA6" w:rsidP="00CE58A4">
      <w:pPr>
        <w:pStyle w:val="ListParagraph"/>
        <w:tabs>
          <w:tab w:val="left" w:pos="3075"/>
        </w:tabs>
        <w:spacing w:line="360" w:lineRule="auto"/>
        <w:jc w:val="left"/>
        <w:rPr>
          <w:rFonts w:asciiTheme="majorHAnsi" w:hAnsiTheme="majorHAnsi" w:cstheme="majorHAnsi"/>
          <w:sz w:val="44"/>
          <w:szCs w:val="28"/>
        </w:rPr>
      </w:pPr>
      <w:r w:rsidRPr="00CE58A4">
        <w:rPr>
          <w:rStyle w:val="pl-en"/>
          <w:rFonts w:ascii="Consolas" w:hAnsi="Consolas"/>
          <w:color w:val="6F42C1"/>
          <w:sz w:val="28"/>
          <w:szCs w:val="18"/>
          <w:shd w:val="clear" w:color="auto" w:fill="FFFFFF"/>
          <w:lang w:val="en-US"/>
        </w:rPr>
        <w:t>last</w:t>
      </w:r>
      <w:r w:rsidRPr="00CE58A4">
        <w:rPr>
          <w:rStyle w:val="pl-en"/>
          <w:rFonts w:ascii="Consolas" w:hAnsi="Consolas"/>
          <w:color w:val="6F42C1"/>
          <w:sz w:val="28"/>
          <w:szCs w:val="18"/>
          <w:shd w:val="clear" w:color="auto" w:fill="FFFFFF"/>
        </w:rPr>
        <w:t>_</w:t>
      </w:r>
      <w:proofErr w:type="gramStart"/>
      <w:r w:rsidRPr="00CE58A4">
        <w:rPr>
          <w:rStyle w:val="pl-en"/>
          <w:rFonts w:ascii="Consolas" w:hAnsi="Consolas"/>
          <w:color w:val="6F42C1"/>
          <w:sz w:val="28"/>
          <w:szCs w:val="18"/>
          <w:shd w:val="clear" w:color="auto" w:fill="FFFFFF"/>
          <w:lang w:val="en-US"/>
        </w:rPr>
        <w:t>child</w:t>
      </w:r>
      <w:r w:rsidRPr="00CE58A4">
        <w:rPr>
          <w:rFonts w:ascii="Consolas" w:hAnsi="Consolas"/>
          <w:color w:val="24292E"/>
          <w:sz w:val="28"/>
          <w:szCs w:val="18"/>
          <w:shd w:val="clear" w:color="auto" w:fill="FFFFFF"/>
        </w:rPr>
        <w:t>(</w:t>
      </w:r>
      <w:proofErr w:type="gramEnd"/>
      <w:r w:rsidRPr="00CE58A4">
        <w:rPr>
          <w:rStyle w:val="pl-smi"/>
          <w:rFonts w:ascii="Consolas" w:hAnsi="Consolas"/>
          <w:color w:val="24292E"/>
          <w:sz w:val="28"/>
          <w:szCs w:val="18"/>
          <w:shd w:val="clear" w:color="auto" w:fill="FFFFFF"/>
          <w:lang w:val="en-US"/>
        </w:rPr>
        <w:t>self</w:t>
      </w:r>
      <w:r w:rsidRPr="00CE58A4">
        <w:rPr>
          <w:rFonts w:ascii="Consolas" w:hAnsi="Consolas"/>
          <w:color w:val="24292E"/>
          <w:sz w:val="28"/>
          <w:szCs w:val="18"/>
          <w:shd w:val="clear" w:color="auto" w:fill="FFFFFF"/>
        </w:rPr>
        <w:t xml:space="preserve">, </w:t>
      </w:r>
      <w:proofErr w:type="spellStart"/>
      <w:r w:rsidRPr="00CE58A4">
        <w:rPr>
          <w:rStyle w:val="pl-smi"/>
          <w:rFonts w:ascii="Consolas" w:hAnsi="Consolas"/>
          <w:color w:val="24292E"/>
          <w:sz w:val="28"/>
          <w:szCs w:val="18"/>
          <w:shd w:val="clear" w:color="auto" w:fill="FFFFFF"/>
          <w:lang w:val="en-US"/>
        </w:rPr>
        <w:t>i</w:t>
      </w:r>
      <w:proofErr w:type="spellEnd"/>
      <w:r w:rsidRPr="00CE58A4">
        <w:rPr>
          <w:rFonts w:ascii="Consolas" w:hAnsi="Consolas"/>
          <w:color w:val="24292E"/>
          <w:sz w:val="28"/>
          <w:szCs w:val="18"/>
          <w:shd w:val="clear" w:color="auto" w:fill="FFFFFF"/>
        </w:rPr>
        <w:t>)</w:t>
      </w:r>
      <w:r w:rsidRPr="00CE58A4">
        <w:rPr>
          <w:rFonts w:ascii="Consolas" w:hAnsi="Consolas"/>
          <w:color w:val="24292E"/>
          <w:sz w:val="28"/>
          <w:szCs w:val="18"/>
          <w:shd w:val="clear" w:color="auto" w:fill="FFFFFF"/>
        </w:rPr>
        <w:t xml:space="preserve"> – последний ребенок вершины</w:t>
      </w:r>
    </w:p>
    <w:p w:rsidR="00E33AA6" w:rsidRPr="00CE58A4" w:rsidRDefault="00E33AA6" w:rsidP="00CE58A4">
      <w:pPr>
        <w:pStyle w:val="ListParagraph"/>
        <w:tabs>
          <w:tab w:val="left" w:pos="3075"/>
        </w:tabs>
        <w:spacing w:line="360" w:lineRule="auto"/>
        <w:jc w:val="left"/>
        <w:rPr>
          <w:rFonts w:asciiTheme="majorHAnsi" w:hAnsiTheme="majorHAnsi" w:cstheme="majorHAnsi"/>
          <w:sz w:val="44"/>
          <w:szCs w:val="28"/>
          <w:lang w:val="en-US"/>
        </w:rPr>
      </w:pPr>
      <w:proofErr w:type="gramStart"/>
      <w:r w:rsidRPr="00CE58A4">
        <w:rPr>
          <w:rStyle w:val="pl-en"/>
          <w:rFonts w:ascii="Consolas" w:hAnsi="Consolas"/>
          <w:color w:val="6F42C1"/>
          <w:sz w:val="28"/>
          <w:szCs w:val="18"/>
          <w:shd w:val="clear" w:color="auto" w:fill="FFFFFF"/>
          <w:lang w:val="en-US"/>
        </w:rPr>
        <w:t>father</w:t>
      </w:r>
      <w:r w:rsidRPr="00CE58A4">
        <w:rPr>
          <w:rFonts w:ascii="Consolas" w:hAnsi="Consolas"/>
          <w:color w:val="24292E"/>
          <w:sz w:val="28"/>
          <w:szCs w:val="18"/>
          <w:shd w:val="clear" w:color="auto" w:fill="FFFFFF"/>
          <w:lang w:val="en-US"/>
        </w:rPr>
        <w:t>(</w:t>
      </w:r>
      <w:proofErr w:type="gramEnd"/>
      <w:r w:rsidRPr="00CE58A4">
        <w:rPr>
          <w:rStyle w:val="pl-smi"/>
          <w:rFonts w:ascii="Consolas" w:hAnsi="Consolas"/>
          <w:color w:val="24292E"/>
          <w:sz w:val="28"/>
          <w:szCs w:val="18"/>
          <w:shd w:val="clear" w:color="auto" w:fill="FFFFFF"/>
          <w:lang w:val="en-US"/>
        </w:rPr>
        <w:t>self</w:t>
      </w:r>
      <w:r w:rsidRPr="00CE58A4">
        <w:rPr>
          <w:rFonts w:ascii="Consolas" w:hAnsi="Consolas"/>
          <w:color w:val="24292E"/>
          <w:sz w:val="28"/>
          <w:szCs w:val="18"/>
          <w:shd w:val="clear" w:color="auto" w:fill="FFFFFF"/>
          <w:lang w:val="en-US"/>
        </w:rPr>
        <w:t xml:space="preserve">, </w:t>
      </w:r>
      <w:proofErr w:type="spellStart"/>
      <w:r w:rsidRPr="00CE58A4">
        <w:rPr>
          <w:rStyle w:val="pl-smi"/>
          <w:rFonts w:ascii="Consolas" w:hAnsi="Consolas"/>
          <w:color w:val="24292E"/>
          <w:sz w:val="28"/>
          <w:szCs w:val="18"/>
          <w:shd w:val="clear" w:color="auto" w:fill="FFFFFF"/>
          <w:lang w:val="en-US"/>
        </w:rPr>
        <w:t>i</w:t>
      </w:r>
      <w:proofErr w:type="spellEnd"/>
      <w:r w:rsidRPr="00CE58A4">
        <w:rPr>
          <w:rFonts w:ascii="Consolas" w:hAnsi="Consolas"/>
          <w:color w:val="24292E"/>
          <w:sz w:val="28"/>
          <w:szCs w:val="18"/>
          <w:shd w:val="clear" w:color="auto" w:fill="FFFFFF"/>
          <w:lang w:val="en-US"/>
        </w:rPr>
        <w:t>)</w:t>
      </w:r>
      <w:r w:rsidRPr="00CE58A4">
        <w:rPr>
          <w:rFonts w:ascii="Consolas" w:hAnsi="Consolas"/>
          <w:color w:val="24292E"/>
          <w:sz w:val="28"/>
          <w:szCs w:val="18"/>
          <w:shd w:val="clear" w:color="auto" w:fill="FFFFFF"/>
          <w:lang w:val="en-US"/>
        </w:rPr>
        <w:t xml:space="preserve"> – </w:t>
      </w:r>
      <w:r w:rsidRPr="00CE58A4">
        <w:rPr>
          <w:rFonts w:ascii="Consolas" w:hAnsi="Consolas"/>
          <w:color w:val="24292E"/>
          <w:sz w:val="28"/>
          <w:szCs w:val="18"/>
          <w:shd w:val="clear" w:color="auto" w:fill="FFFFFF"/>
        </w:rPr>
        <w:t>отец</w:t>
      </w:r>
      <w:r w:rsidRPr="00CE58A4">
        <w:rPr>
          <w:rFonts w:ascii="Consolas" w:hAnsi="Consolas"/>
          <w:color w:val="24292E"/>
          <w:sz w:val="28"/>
          <w:szCs w:val="18"/>
          <w:shd w:val="clear" w:color="auto" w:fill="FFFFFF"/>
          <w:lang w:val="en-US"/>
        </w:rPr>
        <w:t xml:space="preserve"> </w:t>
      </w:r>
      <w:r w:rsidRPr="00CE58A4">
        <w:rPr>
          <w:rFonts w:ascii="Consolas" w:hAnsi="Consolas"/>
          <w:color w:val="24292E"/>
          <w:sz w:val="28"/>
          <w:szCs w:val="18"/>
          <w:shd w:val="clear" w:color="auto" w:fill="FFFFFF"/>
        </w:rPr>
        <w:t>вершины</w:t>
      </w:r>
    </w:p>
    <w:p w:rsidR="00E33AA6" w:rsidRPr="00CE58A4" w:rsidRDefault="00E33AA6" w:rsidP="00CE58A4">
      <w:pPr>
        <w:pStyle w:val="ListParagraph"/>
        <w:tabs>
          <w:tab w:val="left" w:pos="3075"/>
        </w:tabs>
        <w:spacing w:line="360" w:lineRule="auto"/>
        <w:jc w:val="left"/>
        <w:rPr>
          <w:rFonts w:asciiTheme="majorHAnsi" w:hAnsiTheme="majorHAnsi" w:cstheme="majorHAnsi"/>
          <w:sz w:val="44"/>
          <w:szCs w:val="28"/>
          <w:lang w:val="en-US"/>
        </w:rPr>
      </w:pPr>
      <w:proofErr w:type="gramStart"/>
      <w:r w:rsidRPr="00CE58A4">
        <w:rPr>
          <w:rStyle w:val="pl-en"/>
          <w:rFonts w:ascii="Consolas" w:hAnsi="Consolas"/>
          <w:color w:val="6F42C1"/>
          <w:sz w:val="28"/>
          <w:szCs w:val="18"/>
          <w:shd w:val="clear" w:color="auto" w:fill="FFFFFF"/>
          <w:lang w:val="en-US"/>
        </w:rPr>
        <w:t>descend</w:t>
      </w:r>
      <w:r w:rsidRPr="00CE58A4">
        <w:rPr>
          <w:rFonts w:ascii="Consolas" w:hAnsi="Consolas"/>
          <w:color w:val="24292E"/>
          <w:sz w:val="28"/>
          <w:szCs w:val="18"/>
          <w:shd w:val="clear" w:color="auto" w:fill="FFFFFF"/>
          <w:lang w:val="en-US"/>
        </w:rPr>
        <w:t>(</w:t>
      </w:r>
      <w:proofErr w:type="gramEnd"/>
      <w:r w:rsidRPr="00CE58A4">
        <w:rPr>
          <w:rStyle w:val="pl-smi"/>
          <w:rFonts w:ascii="Consolas" w:hAnsi="Consolas"/>
          <w:color w:val="24292E"/>
          <w:sz w:val="28"/>
          <w:szCs w:val="18"/>
          <w:shd w:val="clear" w:color="auto" w:fill="FFFFFF"/>
          <w:lang w:val="en-US"/>
        </w:rPr>
        <w:t>self</w:t>
      </w:r>
      <w:r w:rsidRPr="00CE58A4">
        <w:rPr>
          <w:rFonts w:ascii="Consolas" w:hAnsi="Consolas"/>
          <w:color w:val="24292E"/>
          <w:sz w:val="28"/>
          <w:szCs w:val="18"/>
          <w:shd w:val="clear" w:color="auto" w:fill="FFFFFF"/>
          <w:lang w:val="en-US"/>
        </w:rPr>
        <w:t xml:space="preserve">, </w:t>
      </w:r>
      <w:proofErr w:type="spellStart"/>
      <w:r w:rsidRPr="00CE58A4">
        <w:rPr>
          <w:rStyle w:val="pl-smi"/>
          <w:rFonts w:ascii="Consolas" w:hAnsi="Consolas"/>
          <w:color w:val="24292E"/>
          <w:sz w:val="28"/>
          <w:szCs w:val="18"/>
          <w:shd w:val="clear" w:color="auto" w:fill="FFFFFF"/>
          <w:lang w:val="en-US"/>
        </w:rPr>
        <w:t>i</w:t>
      </w:r>
      <w:proofErr w:type="spellEnd"/>
      <w:r w:rsidRPr="00CE58A4">
        <w:rPr>
          <w:rFonts w:ascii="Consolas" w:hAnsi="Consolas"/>
          <w:color w:val="24292E"/>
          <w:sz w:val="28"/>
          <w:szCs w:val="18"/>
          <w:shd w:val="clear" w:color="auto" w:fill="FFFFFF"/>
          <w:lang w:val="en-US"/>
        </w:rPr>
        <w:t>)</w:t>
      </w:r>
      <w:r w:rsidRPr="00CE58A4">
        <w:rPr>
          <w:rFonts w:ascii="Consolas" w:hAnsi="Consolas"/>
          <w:color w:val="24292E"/>
          <w:sz w:val="28"/>
          <w:szCs w:val="18"/>
          <w:shd w:val="clear" w:color="auto" w:fill="FFFFFF"/>
          <w:lang w:val="en-US"/>
        </w:rPr>
        <w:t xml:space="preserve"> - </w:t>
      </w:r>
      <w:r w:rsidRPr="00CE58A4">
        <w:rPr>
          <w:rFonts w:ascii="Consolas" w:hAnsi="Consolas"/>
          <w:color w:val="24292E"/>
          <w:sz w:val="28"/>
          <w:szCs w:val="18"/>
          <w:shd w:val="clear" w:color="auto" w:fill="FFFFFF"/>
        </w:rPr>
        <w:t>погружение</w:t>
      </w:r>
    </w:p>
    <w:p w:rsidR="00E33AA6" w:rsidRPr="00CE58A4" w:rsidRDefault="00E33AA6" w:rsidP="00CE58A4">
      <w:pPr>
        <w:pStyle w:val="ListParagraph"/>
        <w:tabs>
          <w:tab w:val="left" w:pos="3075"/>
        </w:tabs>
        <w:spacing w:line="360" w:lineRule="auto"/>
        <w:jc w:val="left"/>
        <w:rPr>
          <w:rFonts w:asciiTheme="majorHAnsi" w:hAnsiTheme="majorHAnsi" w:cstheme="majorHAnsi"/>
          <w:sz w:val="44"/>
          <w:szCs w:val="28"/>
        </w:rPr>
      </w:pPr>
      <w:r w:rsidRPr="00CE58A4">
        <w:rPr>
          <w:rStyle w:val="pl-en"/>
          <w:rFonts w:ascii="Consolas" w:hAnsi="Consolas"/>
          <w:color w:val="6F42C1"/>
          <w:sz w:val="28"/>
          <w:szCs w:val="18"/>
          <w:shd w:val="clear" w:color="auto" w:fill="FFFFFF"/>
        </w:rPr>
        <w:t>get_min</w:t>
      </w:r>
      <w:r w:rsidRPr="00CE58A4">
        <w:rPr>
          <w:rFonts w:ascii="Consolas" w:hAnsi="Consolas"/>
          <w:color w:val="24292E"/>
          <w:sz w:val="28"/>
          <w:szCs w:val="18"/>
          <w:shd w:val="clear" w:color="auto" w:fill="FFFFFF"/>
        </w:rPr>
        <w:t>(</w:t>
      </w:r>
      <w:r w:rsidRPr="00CE58A4">
        <w:rPr>
          <w:rStyle w:val="pl-smi"/>
          <w:rFonts w:ascii="Consolas" w:hAnsi="Consolas"/>
          <w:color w:val="24292E"/>
          <w:sz w:val="28"/>
          <w:szCs w:val="18"/>
          <w:shd w:val="clear" w:color="auto" w:fill="FFFFFF"/>
        </w:rPr>
        <w:t>self</w:t>
      </w:r>
      <w:r w:rsidRPr="00CE58A4">
        <w:rPr>
          <w:rFonts w:ascii="Consolas" w:hAnsi="Consolas"/>
          <w:color w:val="24292E"/>
          <w:sz w:val="28"/>
          <w:szCs w:val="18"/>
          <w:shd w:val="clear" w:color="auto" w:fill="FFFFFF"/>
        </w:rPr>
        <w:t>)</w:t>
      </w:r>
      <w:r w:rsidRPr="00CE58A4">
        <w:rPr>
          <w:rFonts w:ascii="Consolas" w:hAnsi="Consolas"/>
          <w:color w:val="24292E"/>
          <w:sz w:val="28"/>
          <w:szCs w:val="18"/>
          <w:shd w:val="clear" w:color="auto" w:fill="FFFFFF"/>
        </w:rPr>
        <w:t xml:space="preserve"> – извлечение минимума</w:t>
      </w:r>
    </w:p>
    <w:p w:rsidR="00823082" w:rsidRPr="00CE58A4" w:rsidRDefault="00E33AA6" w:rsidP="00CE58A4">
      <w:pPr>
        <w:pStyle w:val="ListParagraph"/>
        <w:tabs>
          <w:tab w:val="left" w:pos="3075"/>
        </w:tabs>
        <w:spacing w:line="360" w:lineRule="auto"/>
        <w:jc w:val="left"/>
        <w:rPr>
          <w:rFonts w:asciiTheme="majorHAnsi" w:hAnsiTheme="majorHAnsi" w:cstheme="majorHAnsi"/>
          <w:sz w:val="44"/>
          <w:szCs w:val="28"/>
        </w:rPr>
      </w:pPr>
      <w:r w:rsidRPr="00CE58A4">
        <w:rPr>
          <w:rStyle w:val="pl-en"/>
          <w:rFonts w:ascii="Consolas" w:hAnsi="Consolas"/>
          <w:color w:val="6F42C1"/>
          <w:sz w:val="28"/>
          <w:szCs w:val="18"/>
          <w:shd w:val="clear" w:color="auto" w:fill="FFFFFF"/>
        </w:rPr>
        <w:t>make</w:t>
      </w:r>
      <w:r w:rsidRPr="00CE58A4">
        <w:rPr>
          <w:rFonts w:ascii="Consolas" w:hAnsi="Consolas"/>
          <w:color w:val="24292E"/>
          <w:sz w:val="28"/>
          <w:szCs w:val="18"/>
          <w:shd w:val="clear" w:color="auto" w:fill="FFFFFF"/>
        </w:rPr>
        <w:t>(</w:t>
      </w:r>
      <w:r w:rsidRPr="00CE58A4">
        <w:rPr>
          <w:rStyle w:val="pl-smi"/>
          <w:rFonts w:ascii="Consolas" w:hAnsi="Consolas"/>
          <w:color w:val="24292E"/>
          <w:sz w:val="28"/>
          <w:szCs w:val="18"/>
          <w:shd w:val="clear" w:color="auto" w:fill="FFFFFF"/>
        </w:rPr>
        <w:t>self</w:t>
      </w:r>
      <w:r w:rsidRPr="00CE58A4">
        <w:rPr>
          <w:rFonts w:ascii="Consolas" w:hAnsi="Consolas"/>
          <w:color w:val="24292E"/>
          <w:sz w:val="28"/>
          <w:szCs w:val="18"/>
          <w:shd w:val="clear" w:color="auto" w:fill="FFFFFF"/>
        </w:rPr>
        <w:t>)</w:t>
      </w:r>
      <w:r w:rsidRPr="00CE58A4">
        <w:rPr>
          <w:rFonts w:ascii="Consolas" w:hAnsi="Consolas"/>
          <w:color w:val="24292E"/>
          <w:sz w:val="28"/>
          <w:szCs w:val="18"/>
          <w:shd w:val="clear" w:color="auto" w:fill="FFFFFF"/>
        </w:rPr>
        <w:t xml:space="preserve"> - окучивание</w:t>
      </w:r>
    </w:p>
    <w:p w:rsidR="00CE58A4" w:rsidRDefault="00F54FA5" w:rsidP="00FF75AB">
      <w:pPr>
        <w:tabs>
          <w:tab w:val="left" w:pos="3075"/>
        </w:tabs>
        <w:jc w:val="left"/>
        <w:rPr>
          <w:rFonts w:asciiTheme="majorHAnsi" w:hAnsiTheme="majorHAnsi" w:cstheme="majorHAnsi"/>
          <w:sz w:val="32"/>
          <w:szCs w:val="28"/>
        </w:rPr>
      </w:pPr>
      <w:r>
        <w:rPr>
          <w:rFonts w:asciiTheme="majorHAnsi" w:hAnsiTheme="majorHAnsi" w:cstheme="majorHAnsi"/>
          <w:sz w:val="32"/>
          <w:szCs w:val="28"/>
        </w:rPr>
        <w:t>Класс содержит слеудующие поля</w:t>
      </w:r>
      <w:r w:rsidRPr="00CE58A4">
        <w:rPr>
          <w:rFonts w:asciiTheme="majorHAnsi" w:hAnsiTheme="majorHAnsi" w:cstheme="majorHAnsi"/>
          <w:sz w:val="32"/>
          <w:szCs w:val="28"/>
        </w:rPr>
        <w:t>:</w:t>
      </w:r>
    </w:p>
    <w:p w:rsidR="00CE58A4" w:rsidRPr="00CE58A4" w:rsidRDefault="00CE58A4" w:rsidP="00FF75AB">
      <w:pPr>
        <w:tabs>
          <w:tab w:val="left" w:pos="3075"/>
        </w:tabs>
        <w:jc w:val="left"/>
        <w:rPr>
          <w:rFonts w:asciiTheme="majorHAnsi" w:hAnsiTheme="majorHAnsi" w:cstheme="majorHAnsi"/>
          <w:sz w:val="32"/>
          <w:szCs w:val="28"/>
        </w:rPr>
      </w:pPr>
    </w:p>
    <w:p w:rsidR="00F54FA5" w:rsidRPr="00CE58A4" w:rsidRDefault="00CE58A4" w:rsidP="00CE58A4">
      <w:pPr>
        <w:tabs>
          <w:tab w:val="left" w:pos="3075"/>
        </w:tabs>
        <w:jc w:val="left"/>
        <w:rPr>
          <w:rFonts w:ascii="Consolas" w:hAnsi="Consolas"/>
          <w:color w:val="24292E"/>
          <w:sz w:val="28"/>
          <w:szCs w:val="18"/>
          <w:shd w:val="clear" w:color="auto" w:fill="FFFFFF"/>
        </w:rPr>
      </w:pPr>
      <w:proofErr w:type="gramStart"/>
      <w:r w:rsidRPr="00CE58A4">
        <w:rPr>
          <w:rFonts w:ascii="Consolas" w:hAnsi="Consolas"/>
          <w:color w:val="24292E"/>
          <w:sz w:val="28"/>
          <w:szCs w:val="18"/>
          <w:shd w:val="clear" w:color="auto" w:fill="FFFFFF"/>
          <w:lang w:val="en-US"/>
        </w:rPr>
        <w:t>key</w:t>
      </w:r>
      <w:proofErr w:type="gramEnd"/>
      <w:r w:rsidRPr="00CE58A4">
        <w:rPr>
          <w:rFonts w:ascii="Consolas" w:hAnsi="Consolas"/>
          <w:color w:val="24292E"/>
          <w:sz w:val="28"/>
          <w:szCs w:val="18"/>
          <w:shd w:val="clear" w:color="auto" w:fill="FFFFFF"/>
        </w:rPr>
        <w:t xml:space="preserve"> </w:t>
      </w:r>
      <w:r w:rsidRPr="00CE58A4">
        <w:rPr>
          <w:rStyle w:val="pl-k"/>
          <w:rFonts w:ascii="Consolas" w:hAnsi="Consolas"/>
          <w:color w:val="D73A49"/>
          <w:sz w:val="28"/>
          <w:szCs w:val="18"/>
          <w:shd w:val="clear" w:color="auto" w:fill="FFFFFF"/>
        </w:rPr>
        <w:t>=</w:t>
      </w:r>
      <w:r w:rsidRPr="00CE58A4">
        <w:rPr>
          <w:rFonts w:ascii="Consolas" w:hAnsi="Consolas"/>
          <w:color w:val="24292E"/>
          <w:sz w:val="28"/>
          <w:szCs w:val="18"/>
          <w:shd w:val="clear" w:color="auto" w:fill="FFFFFF"/>
        </w:rPr>
        <w:t xml:space="preserve"> []</w:t>
      </w:r>
      <w:r w:rsidRPr="00CE58A4">
        <w:rPr>
          <w:rFonts w:ascii="Consolas" w:hAnsi="Consolas"/>
          <w:color w:val="24292E"/>
          <w:sz w:val="28"/>
          <w:szCs w:val="18"/>
          <w:shd w:val="clear" w:color="auto" w:fill="FFFFFF"/>
        </w:rPr>
        <w:t xml:space="preserve"> – </w:t>
      </w:r>
      <w:r>
        <w:rPr>
          <w:rFonts w:ascii="Consolas" w:hAnsi="Consolas"/>
          <w:color w:val="24292E"/>
          <w:sz w:val="28"/>
          <w:szCs w:val="18"/>
          <w:shd w:val="clear" w:color="auto" w:fill="FFFFFF"/>
        </w:rPr>
        <w:t>массив</w:t>
      </w:r>
      <w:r w:rsidRPr="00CE58A4">
        <w:rPr>
          <w:rFonts w:ascii="Consolas" w:hAnsi="Consolas"/>
          <w:color w:val="24292E"/>
          <w:sz w:val="2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28"/>
          <w:szCs w:val="18"/>
          <w:shd w:val="clear" w:color="auto" w:fill="FFFFFF"/>
        </w:rPr>
        <w:t>ключей</w:t>
      </w:r>
    </w:p>
    <w:p w:rsidR="00CE58A4" w:rsidRPr="00CE58A4" w:rsidRDefault="00CE58A4" w:rsidP="00CE58A4">
      <w:pPr>
        <w:tabs>
          <w:tab w:val="left" w:pos="3075"/>
        </w:tabs>
        <w:jc w:val="left"/>
        <w:rPr>
          <w:rFonts w:ascii="Consolas" w:hAnsi="Consolas"/>
          <w:color w:val="24292E"/>
          <w:sz w:val="28"/>
          <w:szCs w:val="18"/>
          <w:shd w:val="clear" w:color="auto" w:fill="FFFFFF"/>
        </w:rPr>
      </w:pPr>
      <w:proofErr w:type="gramStart"/>
      <w:r w:rsidRPr="00CE58A4">
        <w:rPr>
          <w:rFonts w:ascii="Consolas" w:hAnsi="Consolas"/>
          <w:color w:val="24292E"/>
          <w:sz w:val="28"/>
          <w:szCs w:val="18"/>
          <w:shd w:val="clear" w:color="auto" w:fill="FFFFFF"/>
          <w:lang w:val="en-US"/>
        </w:rPr>
        <w:t>name</w:t>
      </w:r>
      <w:proofErr w:type="gramEnd"/>
      <w:r w:rsidRPr="00CE58A4">
        <w:rPr>
          <w:rFonts w:ascii="Consolas" w:hAnsi="Consolas"/>
          <w:color w:val="24292E"/>
          <w:sz w:val="28"/>
          <w:szCs w:val="18"/>
          <w:shd w:val="clear" w:color="auto" w:fill="FFFFFF"/>
        </w:rPr>
        <w:t xml:space="preserve"> </w:t>
      </w:r>
      <w:r w:rsidRPr="00CE58A4">
        <w:rPr>
          <w:rStyle w:val="pl-k"/>
          <w:rFonts w:ascii="Consolas" w:hAnsi="Consolas"/>
          <w:color w:val="D73A49"/>
          <w:sz w:val="28"/>
          <w:szCs w:val="18"/>
          <w:shd w:val="clear" w:color="auto" w:fill="FFFFFF"/>
        </w:rPr>
        <w:t>=</w:t>
      </w:r>
      <w:r w:rsidRPr="00CE58A4">
        <w:rPr>
          <w:rFonts w:ascii="Consolas" w:hAnsi="Consolas"/>
          <w:color w:val="24292E"/>
          <w:sz w:val="28"/>
          <w:szCs w:val="18"/>
          <w:shd w:val="clear" w:color="auto" w:fill="FFFFFF"/>
        </w:rPr>
        <w:t xml:space="preserve"> []</w:t>
      </w:r>
      <w:r>
        <w:rPr>
          <w:rFonts w:ascii="Consolas" w:hAnsi="Consolas"/>
          <w:color w:val="24292E"/>
          <w:sz w:val="28"/>
          <w:szCs w:val="18"/>
          <w:shd w:val="clear" w:color="auto" w:fill="FFFFFF"/>
        </w:rPr>
        <w:t xml:space="preserve"> – массив имен вершин</w:t>
      </w:r>
    </w:p>
    <w:p w:rsidR="00CE58A4" w:rsidRPr="00CE58A4" w:rsidRDefault="00CE58A4" w:rsidP="00CE58A4">
      <w:pPr>
        <w:tabs>
          <w:tab w:val="left" w:pos="3075"/>
        </w:tabs>
        <w:jc w:val="left"/>
        <w:rPr>
          <w:rFonts w:ascii="Consolas" w:hAnsi="Consolas"/>
          <w:color w:val="24292E"/>
          <w:sz w:val="28"/>
          <w:szCs w:val="18"/>
          <w:shd w:val="clear" w:color="auto" w:fill="FFFFFF"/>
        </w:rPr>
      </w:pPr>
      <w:proofErr w:type="gramStart"/>
      <w:r w:rsidRPr="00CE58A4">
        <w:rPr>
          <w:rFonts w:ascii="Consolas" w:hAnsi="Consolas"/>
          <w:color w:val="24292E"/>
          <w:sz w:val="28"/>
          <w:szCs w:val="18"/>
          <w:shd w:val="clear" w:color="auto" w:fill="FFFFFF"/>
          <w:lang w:val="en-US"/>
        </w:rPr>
        <w:t>index</w:t>
      </w:r>
      <w:proofErr w:type="gramEnd"/>
      <w:r w:rsidRPr="00CE58A4">
        <w:rPr>
          <w:rFonts w:ascii="Consolas" w:hAnsi="Consolas"/>
          <w:color w:val="24292E"/>
          <w:sz w:val="28"/>
          <w:szCs w:val="18"/>
          <w:shd w:val="clear" w:color="auto" w:fill="FFFFFF"/>
        </w:rPr>
        <w:t xml:space="preserve"> </w:t>
      </w:r>
      <w:r w:rsidRPr="00CE58A4">
        <w:rPr>
          <w:rStyle w:val="pl-k"/>
          <w:rFonts w:ascii="Consolas" w:hAnsi="Consolas"/>
          <w:color w:val="D73A49"/>
          <w:sz w:val="28"/>
          <w:szCs w:val="18"/>
          <w:shd w:val="clear" w:color="auto" w:fill="FFFFFF"/>
        </w:rPr>
        <w:t>=</w:t>
      </w:r>
      <w:r w:rsidRPr="00CE58A4">
        <w:rPr>
          <w:rFonts w:ascii="Consolas" w:hAnsi="Consolas"/>
          <w:color w:val="24292E"/>
          <w:sz w:val="28"/>
          <w:szCs w:val="18"/>
          <w:shd w:val="clear" w:color="auto" w:fill="FFFFFF"/>
        </w:rPr>
        <w:t xml:space="preserve"> []</w:t>
      </w:r>
      <w:r>
        <w:rPr>
          <w:rFonts w:ascii="Consolas" w:hAnsi="Consolas"/>
          <w:color w:val="24292E"/>
          <w:sz w:val="28"/>
          <w:szCs w:val="18"/>
          <w:shd w:val="clear" w:color="auto" w:fill="FFFFFF"/>
        </w:rPr>
        <w:t xml:space="preserve"> – массив индексов</w:t>
      </w:r>
    </w:p>
    <w:p w:rsidR="00CE58A4" w:rsidRPr="00CE58A4" w:rsidRDefault="00CE58A4" w:rsidP="00CE58A4">
      <w:pPr>
        <w:tabs>
          <w:tab w:val="left" w:pos="3075"/>
        </w:tabs>
        <w:jc w:val="left"/>
        <w:rPr>
          <w:rFonts w:asciiTheme="majorHAnsi" w:hAnsiTheme="majorHAnsi" w:cstheme="majorHAnsi"/>
          <w:sz w:val="48"/>
          <w:szCs w:val="28"/>
        </w:rPr>
      </w:pPr>
      <w:r w:rsidRPr="00CE58A4">
        <w:rPr>
          <w:rFonts w:ascii="Consolas" w:hAnsi="Consolas"/>
          <w:color w:val="24292E"/>
          <w:sz w:val="28"/>
          <w:szCs w:val="18"/>
          <w:shd w:val="clear" w:color="auto" w:fill="FFFFFF"/>
        </w:rPr>
        <w:t xml:space="preserve">d </w:t>
      </w:r>
      <w:r w:rsidRPr="00CE58A4">
        <w:rPr>
          <w:rStyle w:val="pl-k"/>
          <w:rFonts w:ascii="Consolas" w:hAnsi="Consolas"/>
          <w:color w:val="D73A49"/>
          <w:sz w:val="28"/>
          <w:szCs w:val="18"/>
          <w:shd w:val="clear" w:color="auto" w:fill="FFFFFF"/>
        </w:rPr>
        <w:t>=</w:t>
      </w:r>
      <w:r w:rsidRPr="00CE58A4">
        <w:rPr>
          <w:rFonts w:ascii="Consolas" w:hAnsi="Consolas"/>
          <w:color w:val="24292E"/>
          <w:sz w:val="28"/>
          <w:szCs w:val="18"/>
          <w:shd w:val="clear" w:color="auto" w:fill="FFFFFF"/>
        </w:rPr>
        <w:t xml:space="preserve"> </w:t>
      </w:r>
      <w:r w:rsidRPr="00CE58A4">
        <w:rPr>
          <w:rStyle w:val="pl-c1"/>
          <w:rFonts w:ascii="Consolas" w:hAnsi="Consolas"/>
          <w:color w:val="005CC5"/>
          <w:sz w:val="28"/>
          <w:szCs w:val="18"/>
          <w:shd w:val="clear" w:color="auto" w:fill="FFFFFF"/>
        </w:rPr>
        <w:t>int</w:t>
      </w:r>
      <w:r w:rsidRPr="00CE58A4">
        <w:rPr>
          <w:rFonts w:ascii="Consolas" w:hAnsi="Consolas"/>
          <w:color w:val="24292E"/>
          <w:sz w:val="28"/>
          <w:szCs w:val="18"/>
          <w:shd w:val="clear" w:color="auto" w:fill="FFFFFF"/>
        </w:rPr>
        <w:t>()</w:t>
      </w:r>
      <w:r>
        <w:rPr>
          <w:rFonts w:ascii="Consolas" w:hAnsi="Consolas"/>
          <w:color w:val="24292E"/>
          <w:sz w:val="28"/>
          <w:szCs w:val="18"/>
          <w:shd w:val="clear" w:color="auto" w:fill="FFFFFF"/>
        </w:rPr>
        <w:t xml:space="preserve"> </w:t>
      </w:r>
    </w:p>
    <w:p w:rsidR="00F54FA5" w:rsidRPr="00CE58A4" w:rsidRDefault="00CE58A4" w:rsidP="00CE58A4">
      <w:pPr>
        <w:tabs>
          <w:tab w:val="left" w:pos="3075"/>
        </w:tabs>
        <w:jc w:val="left"/>
        <w:rPr>
          <w:rFonts w:ascii="Consolas" w:hAnsi="Consolas"/>
          <w:color w:val="24292E"/>
          <w:sz w:val="28"/>
          <w:szCs w:val="18"/>
          <w:shd w:val="clear" w:color="auto" w:fill="FFFFFF"/>
        </w:rPr>
      </w:pPr>
      <w:r w:rsidRPr="00CE58A4">
        <w:rPr>
          <w:rFonts w:ascii="Consolas" w:hAnsi="Consolas"/>
          <w:color w:val="24292E"/>
          <w:sz w:val="28"/>
          <w:szCs w:val="18"/>
          <w:shd w:val="clear" w:color="auto" w:fill="FFFFFF"/>
        </w:rPr>
        <w:t xml:space="preserve">n </w:t>
      </w:r>
      <w:r w:rsidRPr="00CE58A4">
        <w:rPr>
          <w:rStyle w:val="pl-k"/>
          <w:rFonts w:ascii="Consolas" w:hAnsi="Consolas"/>
          <w:color w:val="D73A49"/>
          <w:sz w:val="28"/>
          <w:szCs w:val="18"/>
          <w:shd w:val="clear" w:color="auto" w:fill="FFFFFF"/>
        </w:rPr>
        <w:t>=</w:t>
      </w:r>
      <w:r w:rsidRPr="00CE58A4">
        <w:rPr>
          <w:rFonts w:ascii="Consolas" w:hAnsi="Consolas"/>
          <w:color w:val="24292E"/>
          <w:sz w:val="28"/>
          <w:szCs w:val="18"/>
          <w:shd w:val="clear" w:color="auto" w:fill="FFFFFF"/>
        </w:rPr>
        <w:t xml:space="preserve"> </w:t>
      </w:r>
      <w:r w:rsidRPr="00CE58A4">
        <w:rPr>
          <w:rStyle w:val="pl-c1"/>
          <w:rFonts w:ascii="Consolas" w:hAnsi="Consolas"/>
          <w:color w:val="005CC5"/>
          <w:sz w:val="28"/>
          <w:szCs w:val="18"/>
          <w:shd w:val="clear" w:color="auto" w:fill="FFFFFF"/>
        </w:rPr>
        <w:t>int</w:t>
      </w:r>
      <w:r w:rsidRPr="00CE58A4">
        <w:rPr>
          <w:rFonts w:ascii="Consolas" w:hAnsi="Consolas"/>
          <w:color w:val="24292E"/>
          <w:sz w:val="28"/>
          <w:szCs w:val="18"/>
          <w:shd w:val="clear" w:color="auto" w:fill="FFFFFF"/>
        </w:rPr>
        <w:t>()</w:t>
      </w:r>
    </w:p>
    <w:p w:rsidR="00CE58A4" w:rsidRPr="00CE58A4" w:rsidRDefault="00CE58A4" w:rsidP="00CE58A4">
      <w:pPr>
        <w:tabs>
          <w:tab w:val="left" w:pos="3075"/>
        </w:tabs>
        <w:jc w:val="left"/>
        <w:rPr>
          <w:rFonts w:ascii="Consolas" w:hAnsi="Consolas"/>
          <w:color w:val="24292E"/>
          <w:sz w:val="28"/>
          <w:szCs w:val="18"/>
          <w:shd w:val="clear" w:color="auto" w:fill="FFFFFF"/>
        </w:rPr>
      </w:pPr>
      <w:r w:rsidRPr="00CE58A4">
        <w:rPr>
          <w:rFonts w:ascii="Consolas" w:hAnsi="Consolas"/>
          <w:color w:val="24292E"/>
          <w:sz w:val="28"/>
          <w:szCs w:val="18"/>
          <w:shd w:val="clear" w:color="auto" w:fill="FFFFFF"/>
        </w:rPr>
        <w:t xml:space="preserve">name1 </w:t>
      </w:r>
      <w:r w:rsidRPr="00CE58A4">
        <w:rPr>
          <w:rStyle w:val="pl-k"/>
          <w:rFonts w:ascii="Consolas" w:hAnsi="Consolas"/>
          <w:color w:val="D73A49"/>
          <w:sz w:val="28"/>
          <w:szCs w:val="18"/>
          <w:shd w:val="clear" w:color="auto" w:fill="FFFFFF"/>
        </w:rPr>
        <w:t>=</w:t>
      </w:r>
      <w:r w:rsidRPr="00CE58A4">
        <w:rPr>
          <w:rFonts w:ascii="Consolas" w:hAnsi="Consolas"/>
          <w:color w:val="24292E"/>
          <w:sz w:val="28"/>
          <w:szCs w:val="18"/>
          <w:shd w:val="clear" w:color="auto" w:fill="FFFFFF"/>
        </w:rPr>
        <w:t xml:space="preserve"> </w:t>
      </w:r>
      <w:r w:rsidRPr="00CE58A4">
        <w:rPr>
          <w:rStyle w:val="pl-c1"/>
          <w:rFonts w:ascii="Consolas" w:hAnsi="Consolas"/>
          <w:color w:val="005CC5"/>
          <w:sz w:val="28"/>
          <w:szCs w:val="18"/>
          <w:shd w:val="clear" w:color="auto" w:fill="FFFFFF"/>
        </w:rPr>
        <w:t>int</w:t>
      </w:r>
      <w:r w:rsidRPr="00CE58A4">
        <w:rPr>
          <w:rFonts w:ascii="Consolas" w:hAnsi="Consolas"/>
          <w:color w:val="24292E"/>
          <w:sz w:val="28"/>
          <w:szCs w:val="18"/>
          <w:shd w:val="clear" w:color="auto" w:fill="FFFFFF"/>
        </w:rPr>
        <w:t>()</w:t>
      </w:r>
    </w:p>
    <w:p w:rsidR="00CE58A4" w:rsidRDefault="00CE58A4" w:rsidP="00CE58A4">
      <w:pPr>
        <w:tabs>
          <w:tab w:val="left" w:pos="3075"/>
        </w:tabs>
        <w:jc w:val="left"/>
        <w:rPr>
          <w:rFonts w:ascii="Consolas" w:hAnsi="Consolas"/>
          <w:color w:val="24292E"/>
          <w:sz w:val="28"/>
          <w:szCs w:val="18"/>
          <w:shd w:val="clear" w:color="auto" w:fill="FFFFFF"/>
        </w:rPr>
      </w:pPr>
      <w:r w:rsidRPr="00CE58A4">
        <w:rPr>
          <w:rFonts w:ascii="Consolas" w:hAnsi="Consolas"/>
          <w:color w:val="24292E"/>
          <w:sz w:val="28"/>
          <w:szCs w:val="18"/>
          <w:shd w:val="clear" w:color="auto" w:fill="FFFFFF"/>
        </w:rPr>
        <w:t xml:space="preserve">key1 </w:t>
      </w:r>
      <w:r w:rsidRPr="00CE58A4">
        <w:rPr>
          <w:rStyle w:val="pl-k"/>
          <w:rFonts w:ascii="Consolas" w:hAnsi="Consolas"/>
          <w:color w:val="D73A49"/>
          <w:sz w:val="28"/>
          <w:szCs w:val="18"/>
          <w:shd w:val="clear" w:color="auto" w:fill="FFFFFF"/>
        </w:rPr>
        <w:t>=</w:t>
      </w:r>
      <w:r w:rsidRPr="00CE58A4">
        <w:rPr>
          <w:rFonts w:ascii="Consolas" w:hAnsi="Consolas"/>
          <w:color w:val="24292E"/>
          <w:sz w:val="28"/>
          <w:szCs w:val="18"/>
          <w:shd w:val="clear" w:color="auto" w:fill="FFFFFF"/>
        </w:rPr>
        <w:t xml:space="preserve"> </w:t>
      </w:r>
      <w:r w:rsidRPr="00CE58A4">
        <w:rPr>
          <w:rStyle w:val="pl-c1"/>
          <w:rFonts w:ascii="Consolas" w:hAnsi="Consolas"/>
          <w:color w:val="005CC5"/>
          <w:sz w:val="28"/>
          <w:szCs w:val="18"/>
          <w:shd w:val="clear" w:color="auto" w:fill="FFFFFF"/>
        </w:rPr>
        <w:t>int</w:t>
      </w:r>
      <w:r w:rsidRPr="00CE58A4">
        <w:rPr>
          <w:rFonts w:ascii="Consolas" w:hAnsi="Consolas"/>
          <w:color w:val="24292E"/>
          <w:sz w:val="28"/>
          <w:szCs w:val="18"/>
          <w:shd w:val="clear" w:color="auto" w:fill="FFFFFF"/>
        </w:rPr>
        <w:t>()</w:t>
      </w:r>
    </w:p>
    <w:p w:rsidR="00CE58A4" w:rsidRDefault="00CE58A4" w:rsidP="00CE58A4">
      <w:pPr>
        <w:tabs>
          <w:tab w:val="left" w:pos="3075"/>
        </w:tabs>
        <w:jc w:val="left"/>
        <w:rPr>
          <w:rFonts w:ascii="Consolas" w:hAnsi="Consolas"/>
          <w:color w:val="24292E"/>
          <w:sz w:val="28"/>
          <w:szCs w:val="18"/>
          <w:shd w:val="clear" w:color="auto" w:fill="FFFFFF"/>
        </w:rPr>
      </w:pPr>
    </w:p>
    <w:p w:rsidR="00CE58A4" w:rsidRDefault="00CE58A4" w:rsidP="00CE58A4">
      <w:pPr>
        <w:tabs>
          <w:tab w:val="left" w:pos="3075"/>
        </w:tabs>
        <w:jc w:val="left"/>
        <w:rPr>
          <w:rFonts w:ascii="Consolas" w:hAnsi="Consolas"/>
          <w:color w:val="24292E"/>
          <w:sz w:val="28"/>
          <w:szCs w:val="18"/>
          <w:shd w:val="clear" w:color="auto" w:fill="FFFFFF"/>
        </w:rPr>
      </w:pPr>
    </w:p>
    <w:p w:rsidR="00CE58A4" w:rsidRDefault="00CE58A4" w:rsidP="00CE58A4">
      <w:pPr>
        <w:tabs>
          <w:tab w:val="left" w:pos="3075"/>
        </w:tabs>
        <w:jc w:val="left"/>
        <w:rPr>
          <w:rFonts w:ascii="Consolas" w:hAnsi="Consolas"/>
          <w:color w:val="24292E"/>
          <w:sz w:val="28"/>
          <w:szCs w:val="18"/>
          <w:shd w:val="clear" w:color="auto" w:fill="FFFFFF"/>
        </w:rPr>
      </w:pPr>
    </w:p>
    <w:p w:rsidR="00CE58A4" w:rsidRDefault="00CE58A4" w:rsidP="00CE58A4">
      <w:pPr>
        <w:tabs>
          <w:tab w:val="left" w:pos="3075"/>
        </w:tabs>
        <w:jc w:val="left"/>
        <w:rPr>
          <w:rFonts w:ascii="Consolas" w:hAnsi="Consolas"/>
          <w:color w:val="24292E"/>
          <w:sz w:val="28"/>
          <w:szCs w:val="18"/>
          <w:shd w:val="clear" w:color="auto" w:fill="FFFFFF"/>
        </w:rPr>
      </w:pPr>
    </w:p>
    <w:p w:rsidR="00CE58A4" w:rsidRDefault="00CE58A4" w:rsidP="00CE58A4">
      <w:pPr>
        <w:tabs>
          <w:tab w:val="left" w:pos="3075"/>
        </w:tabs>
        <w:jc w:val="left"/>
        <w:rPr>
          <w:rFonts w:ascii="Consolas" w:hAnsi="Consolas"/>
          <w:color w:val="24292E"/>
          <w:sz w:val="28"/>
          <w:szCs w:val="18"/>
          <w:shd w:val="clear" w:color="auto" w:fill="FFFFFF"/>
        </w:rPr>
      </w:pPr>
    </w:p>
    <w:p w:rsidR="00CE58A4" w:rsidRDefault="00CE58A4" w:rsidP="00CE58A4">
      <w:pPr>
        <w:tabs>
          <w:tab w:val="left" w:pos="3075"/>
        </w:tabs>
        <w:jc w:val="left"/>
        <w:rPr>
          <w:rFonts w:ascii="Consolas" w:hAnsi="Consolas"/>
          <w:color w:val="24292E"/>
          <w:sz w:val="28"/>
          <w:szCs w:val="18"/>
          <w:shd w:val="clear" w:color="auto" w:fill="FFFFFF"/>
        </w:rPr>
      </w:pPr>
    </w:p>
    <w:p w:rsidR="00CE58A4" w:rsidRDefault="00CE58A4" w:rsidP="00CE58A4">
      <w:pPr>
        <w:tabs>
          <w:tab w:val="left" w:pos="3075"/>
        </w:tabs>
        <w:jc w:val="left"/>
        <w:rPr>
          <w:rFonts w:asciiTheme="majorHAnsi" w:hAnsiTheme="majorHAnsi" w:cstheme="majorHAnsi"/>
          <w:sz w:val="28"/>
          <w:szCs w:val="28"/>
        </w:rPr>
      </w:pPr>
      <w:r w:rsidRPr="00CE58A4">
        <w:rPr>
          <w:rFonts w:asciiTheme="majorHAnsi" w:hAnsiTheme="majorHAnsi" w:cstheme="majorHAnsi"/>
          <w:sz w:val="28"/>
          <w:szCs w:val="28"/>
        </w:rPr>
        <w:lastRenderedPageBreak/>
        <w:t xml:space="preserve">Представим d-кучу массивом имен </w:t>
      </w:r>
      <w:r w:rsidRPr="00B042E2">
        <w:rPr>
          <w:rFonts w:asciiTheme="majorHAnsi" w:hAnsiTheme="majorHAnsi" w:cstheme="majorHAnsi"/>
          <w:b/>
          <w:sz w:val="28"/>
          <w:szCs w:val="28"/>
        </w:rPr>
        <w:t>name[1..n]</w:t>
      </w:r>
      <w:r w:rsidRPr="00CE58A4">
        <w:rPr>
          <w:rFonts w:asciiTheme="majorHAnsi" w:hAnsiTheme="majorHAnsi" w:cstheme="majorHAnsi"/>
          <w:sz w:val="28"/>
          <w:szCs w:val="28"/>
        </w:rPr>
        <w:t xml:space="preserve"> и массивом ключей </w:t>
      </w:r>
      <w:r w:rsidRPr="00B042E2">
        <w:rPr>
          <w:rFonts w:asciiTheme="majorHAnsi" w:hAnsiTheme="majorHAnsi" w:cstheme="majorHAnsi"/>
          <w:b/>
          <w:sz w:val="28"/>
          <w:szCs w:val="28"/>
        </w:rPr>
        <w:t>key[1..n]</w:t>
      </w:r>
      <w:r w:rsidRPr="00CE58A4">
        <w:rPr>
          <w:rFonts w:asciiTheme="majorHAnsi" w:hAnsiTheme="majorHAnsi" w:cstheme="majorHAnsi"/>
          <w:sz w:val="28"/>
          <w:szCs w:val="28"/>
        </w:rPr>
        <w:t xml:space="preserve"> так, что </w:t>
      </w:r>
      <w:r w:rsidRPr="00B042E2">
        <w:rPr>
          <w:rFonts w:asciiTheme="majorHAnsi" w:hAnsiTheme="majorHAnsi" w:cstheme="majorHAnsi"/>
          <w:b/>
          <w:sz w:val="28"/>
          <w:szCs w:val="28"/>
        </w:rPr>
        <w:t>key[i]</w:t>
      </w:r>
      <w:r w:rsidRPr="00CE58A4">
        <w:rPr>
          <w:rFonts w:asciiTheme="majorHAnsi" w:hAnsiTheme="majorHAnsi" w:cstheme="majorHAnsi"/>
          <w:sz w:val="28"/>
          <w:szCs w:val="28"/>
        </w:rPr>
        <w:t xml:space="preserve"> является текущей оценкой длины кратчайшего пути от вершины </w:t>
      </w:r>
      <w:r w:rsidRPr="00B042E2">
        <w:rPr>
          <w:rFonts w:asciiTheme="majorHAnsi" w:hAnsiTheme="majorHAnsi" w:cstheme="majorHAnsi"/>
          <w:b/>
          <w:sz w:val="28"/>
          <w:szCs w:val="28"/>
        </w:rPr>
        <w:t>s</w:t>
      </w:r>
      <w:r w:rsidRPr="00CE58A4">
        <w:rPr>
          <w:rFonts w:asciiTheme="majorHAnsi" w:hAnsiTheme="majorHAnsi" w:cstheme="majorHAnsi"/>
          <w:sz w:val="28"/>
          <w:szCs w:val="28"/>
        </w:rPr>
        <w:t xml:space="preserve"> к вершине name[i]. В данном алгоритме также используется массив </w:t>
      </w:r>
      <w:r w:rsidRPr="00B042E2">
        <w:rPr>
          <w:rFonts w:asciiTheme="majorHAnsi" w:hAnsiTheme="majorHAnsi" w:cstheme="majorHAnsi"/>
          <w:b/>
          <w:sz w:val="28"/>
          <w:szCs w:val="28"/>
        </w:rPr>
        <w:t>index[1..n]</w:t>
      </w:r>
      <w:r w:rsidRPr="00B042E2">
        <w:rPr>
          <w:rFonts w:asciiTheme="majorHAnsi" w:hAnsiTheme="majorHAnsi" w:cstheme="majorHAnsi"/>
          <w:sz w:val="28"/>
          <w:szCs w:val="28"/>
        </w:rPr>
        <w:t>,</w:t>
      </w:r>
      <w:r w:rsidRPr="00CE58A4">
        <w:rPr>
          <w:rFonts w:asciiTheme="majorHAnsi" w:hAnsiTheme="majorHAnsi" w:cstheme="majorHAnsi"/>
          <w:sz w:val="28"/>
          <w:szCs w:val="28"/>
        </w:rPr>
        <w:t xml:space="preserve"> который должен поддерживаться так, чтобы </w:t>
      </w:r>
      <w:r w:rsidRPr="00B042E2">
        <w:rPr>
          <w:rFonts w:asciiTheme="majorHAnsi" w:hAnsiTheme="majorHAnsi" w:cstheme="majorHAnsi"/>
          <w:b/>
          <w:sz w:val="28"/>
          <w:szCs w:val="28"/>
        </w:rPr>
        <w:t>index[name[i]]= i</w:t>
      </w:r>
      <w:r w:rsidRPr="00CE58A4">
        <w:rPr>
          <w:rFonts w:asciiTheme="majorHAnsi" w:hAnsiTheme="majorHAnsi" w:cstheme="majorHAnsi"/>
          <w:sz w:val="28"/>
          <w:szCs w:val="28"/>
        </w:rPr>
        <w:t xml:space="preserve"> при i=1, …, n. </w:t>
      </w:r>
    </w:p>
    <w:p w:rsidR="00194ABB" w:rsidRDefault="00194ABB" w:rsidP="00CE58A4">
      <w:pPr>
        <w:tabs>
          <w:tab w:val="left" w:pos="3075"/>
        </w:tabs>
        <w:jc w:val="left"/>
        <w:rPr>
          <w:rFonts w:asciiTheme="majorHAnsi" w:hAnsiTheme="majorHAnsi" w:cstheme="majorHAnsi"/>
          <w:sz w:val="28"/>
          <w:szCs w:val="28"/>
        </w:rPr>
      </w:pPr>
    </w:p>
    <w:p w:rsidR="00194ABB" w:rsidRDefault="00194ABB" w:rsidP="00CE58A4">
      <w:pPr>
        <w:tabs>
          <w:tab w:val="left" w:pos="3075"/>
        </w:tabs>
        <w:jc w:val="left"/>
        <w:rPr>
          <w:rFonts w:asciiTheme="majorHAnsi" w:hAnsiTheme="majorHAnsi" w:cstheme="majorHAnsi"/>
          <w:sz w:val="28"/>
          <w:szCs w:val="28"/>
        </w:rPr>
      </w:pPr>
      <w:r w:rsidRPr="00194ABB">
        <w:rPr>
          <w:rFonts w:asciiTheme="majorHAnsi" w:hAnsiTheme="majorHAnsi" w:cstheme="majorHAnsi"/>
          <w:sz w:val="28"/>
          <w:szCs w:val="28"/>
        </w:rPr>
        <w:t>Временная сложность алгоритма Дейкстры, реализов</w:t>
      </w:r>
      <w:r>
        <w:rPr>
          <w:rFonts w:asciiTheme="majorHAnsi" w:hAnsiTheme="majorHAnsi" w:cstheme="majorHAnsi"/>
          <w:sz w:val="28"/>
          <w:szCs w:val="28"/>
        </w:rPr>
        <w:t xml:space="preserve">анного на основе d-кучи, где </w:t>
      </w:r>
      <m:oMath>
        <m:r>
          <w:rPr>
            <w:rFonts w:ascii="Cambria Math" w:hAnsi="Cambria Math" w:cstheme="majorHAnsi"/>
            <w:sz w:val="28"/>
            <w:szCs w:val="28"/>
          </w:rPr>
          <m:t>d ≥2</m:t>
        </m:r>
      </m:oMath>
      <w:r w:rsidRPr="00194ABB">
        <w:rPr>
          <w:rFonts w:asciiTheme="majorHAnsi" w:hAnsiTheme="majorHAnsi" w:cstheme="majorHAnsi"/>
          <w:sz w:val="28"/>
          <w:szCs w:val="28"/>
        </w:rPr>
        <w:t xml:space="preserve">, оценивается сверху величиной </w:t>
      </w:r>
      <m:oMath>
        <m:r>
          <w:rPr>
            <w:rFonts w:ascii="Cambria Math" w:hAnsi="Cambria Math" w:cstheme="majorHAnsi"/>
            <w:sz w:val="28"/>
            <w:szCs w:val="28"/>
          </w:rPr>
          <m:t>O((n+m)</m:t>
        </m:r>
        <m:func>
          <m:func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HAnsi"/>
                <w:sz w:val="28"/>
                <w:szCs w:val="28"/>
              </w:rPr>
              <m:t>log</m:t>
            </m:r>
          </m:fName>
          <m:e>
            <m:r>
              <w:rPr>
                <w:rFonts w:ascii="Cambria Math" w:hAnsi="Cambria Math" w:cstheme="majorHAnsi"/>
                <w:sz w:val="28"/>
                <w:szCs w:val="28"/>
              </w:rPr>
              <m:t>n</m:t>
            </m:r>
          </m:e>
        </m:func>
        <m:r>
          <w:rPr>
            <w:rFonts w:ascii="Cambria Math" w:hAnsi="Cambria Math" w:cstheme="majorHAnsi"/>
            <w:sz w:val="28"/>
            <w:szCs w:val="28"/>
          </w:rPr>
          <m:t>)</m:t>
        </m:r>
      </m:oMath>
      <w:r w:rsidRPr="00194ABB">
        <w:rPr>
          <w:rFonts w:asciiTheme="majorHAnsi" w:hAnsiTheme="majorHAnsi" w:cstheme="majorHAnsi"/>
          <w:sz w:val="28"/>
          <w:szCs w:val="28"/>
        </w:rPr>
        <w:t xml:space="preserve">, так как алгоритм производит n </w:t>
      </w:r>
      <w:r w:rsidR="00E37C88">
        <w:rPr>
          <w:rFonts w:asciiTheme="majorHAnsi" w:hAnsiTheme="majorHAnsi" w:cstheme="majorHAnsi"/>
          <w:sz w:val="28"/>
          <w:szCs w:val="28"/>
        </w:rPr>
        <w:t xml:space="preserve">изъятий </w:t>
      </w:r>
      <w:r w:rsidRPr="00194ABB">
        <w:rPr>
          <w:rFonts w:asciiTheme="majorHAnsi" w:hAnsiTheme="majorHAnsi" w:cstheme="majorHAnsi"/>
          <w:sz w:val="28"/>
          <w:szCs w:val="28"/>
        </w:rPr>
        <w:t xml:space="preserve">и не </w:t>
      </w:r>
      <w:r w:rsidR="00B042E2">
        <w:rPr>
          <w:rFonts w:asciiTheme="majorHAnsi" w:hAnsiTheme="majorHAnsi" w:cstheme="majorHAnsi"/>
          <w:sz w:val="28"/>
          <w:szCs w:val="28"/>
        </w:rPr>
        <w:t>более m всплытий</w:t>
      </w:r>
      <w:r w:rsidRPr="00194ABB">
        <w:rPr>
          <w:rFonts w:asciiTheme="majorHAnsi" w:hAnsiTheme="majorHAnsi" w:cstheme="majorHAnsi"/>
          <w:sz w:val="28"/>
          <w:szCs w:val="28"/>
        </w:rPr>
        <w:t>, каждое из которых осуществляется за время</w:t>
      </w:r>
      <w:r w:rsidR="00B042E2">
        <w:rPr>
          <w:rFonts w:asciiTheme="majorHAnsi" w:hAnsiTheme="majorHAnsi" w:cstheme="majorHAnsi"/>
          <w:sz w:val="28"/>
          <w:szCs w:val="28"/>
        </w:rPr>
        <w:t xml:space="preserve"> </w:t>
      </w:r>
      <m:oMath>
        <m:r>
          <w:rPr>
            <w:rFonts w:ascii="Cambria Math" w:hAnsi="Cambria Math" w:cstheme="majorHAnsi"/>
            <w:sz w:val="28"/>
            <w:szCs w:val="28"/>
          </w:rPr>
          <m:t>O(</m:t>
        </m:r>
        <m:func>
          <m:func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HAnsi"/>
                <w:sz w:val="28"/>
                <w:szCs w:val="28"/>
              </w:rPr>
              <m:t>log</m:t>
            </m:r>
          </m:fName>
          <m:e>
            <m:r>
              <w:rPr>
                <w:rFonts w:ascii="Cambria Math" w:hAnsi="Cambria Math" w:cstheme="majorHAnsi"/>
                <w:sz w:val="28"/>
                <w:szCs w:val="28"/>
              </w:rPr>
              <m:t>n</m:t>
            </m:r>
          </m:e>
        </m:func>
        <m:r>
          <w:rPr>
            <w:rFonts w:ascii="Cambria Math" w:hAnsi="Cambria Math" w:cstheme="majorHAnsi"/>
            <w:sz w:val="28"/>
            <w:szCs w:val="28"/>
          </w:rPr>
          <m:t>)</m:t>
        </m:r>
      </m:oMath>
      <w:r w:rsidRPr="00194ABB">
        <w:rPr>
          <w:rFonts w:asciiTheme="majorHAnsi" w:hAnsiTheme="majorHAnsi" w:cstheme="majorHAnsi"/>
          <w:sz w:val="28"/>
          <w:szCs w:val="28"/>
        </w:rPr>
        <w:t xml:space="preserve">. </w:t>
      </w:r>
    </w:p>
    <w:p w:rsidR="00B042E2" w:rsidRPr="00B042E2" w:rsidRDefault="00B042E2" w:rsidP="00B042E2">
      <w:pPr>
        <w:suppressAutoHyphens w:val="0"/>
        <w:spacing w:after="160" w:line="259" w:lineRule="auto"/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br w:type="page"/>
      </w:r>
    </w:p>
    <w:p w:rsidR="004A2985" w:rsidRPr="00A87D63" w:rsidRDefault="00B042E2" w:rsidP="00823082">
      <w:pPr>
        <w:pStyle w:val="Heading1"/>
        <w:jc w:val="center"/>
        <w:rPr>
          <w:sz w:val="36"/>
          <w:szCs w:val="36"/>
        </w:rPr>
      </w:pPr>
      <w:bookmarkStart w:id="3" w:name="_Toc532161580"/>
      <w:r>
        <w:rPr>
          <w:sz w:val="36"/>
          <w:szCs w:val="36"/>
        </w:rPr>
        <w:lastRenderedPageBreak/>
        <w:t>Эксперименты</w:t>
      </w:r>
      <w:bookmarkEnd w:id="3"/>
    </w:p>
    <w:p w:rsidR="00823082" w:rsidRDefault="00823082" w:rsidP="00823082"/>
    <w:p w:rsidR="008E5F31" w:rsidRPr="008E5F31" w:rsidRDefault="008E5F31" w:rsidP="008E5F31">
      <w:pPr>
        <w:suppressAutoHyphens w:val="0"/>
        <w:spacing w:after="160" w:line="259" w:lineRule="auto"/>
        <w:ind w:firstLine="720"/>
        <w:jc w:val="left"/>
        <w:rPr>
          <w:rFonts w:asciiTheme="majorHAnsi" w:hAnsiTheme="majorHAnsi" w:cstheme="majorHAnsi"/>
          <w:sz w:val="28"/>
          <w:szCs w:val="28"/>
        </w:rPr>
      </w:pPr>
      <w:r w:rsidRPr="008E5F31">
        <w:rPr>
          <w:rFonts w:asciiTheme="majorHAnsi" w:hAnsiTheme="majorHAnsi" w:cstheme="majorHAnsi"/>
          <w:sz w:val="28"/>
          <w:szCs w:val="28"/>
        </w:rPr>
        <w:t xml:space="preserve">В качестве </w:t>
      </w:r>
      <w:r w:rsidR="0059434A">
        <w:rPr>
          <w:rFonts w:asciiTheme="majorHAnsi" w:hAnsiTheme="majorHAnsi" w:cstheme="majorHAnsi"/>
          <w:sz w:val="28"/>
          <w:szCs w:val="28"/>
        </w:rPr>
        <w:t xml:space="preserve">первого </w:t>
      </w:r>
      <w:r w:rsidRPr="008E5F31">
        <w:rPr>
          <w:rFonts w:asciiTheme="majorHAnsi" w:hAnsiTheme="majorHAnsi" w:cstheme="majorHAnsi"/>
          <w:sz w:val="28"/>
          <w:szCs w:val="28"/>
        </w:rPr>
        <w:t>вычислительного эксперимента</w:t>
      </w:r>
      <w:r w:rsidR="0059434A" w:rsidRPr="0059434A">
        <w:rPr>
          <w:rFonts w:asciiTheme="majorHAnsi" w:hAnsiTheme="majorHAnsi" w:cstheme="majorHAnsi"/>
          <w:sz w:val="28"/>
          <w:szCs w:val="28"/>
        </w:rPr>
        <w:t xml:space="preserve"> </w:t>
      </w:r>
      <w:r w:rsidR="0059434A">
        <w:rPr>
          <w:rFonts w:asciiTheme="majorHAnsi" w:hAnsiTheme="majorHAnsi" w:cstheme="majorHAnsi"/>
          <w:sz w:val="28"/>
          <w:szCs w:val="28"/>
        </w:rPr>
        <w:t>для тестирования</w:t>
      </w:r>
      <w:r w:rsidRPr="008E5F31">
        <w:rPr>
          <w:rFonts w:asciiTheme="majorHAnsi" w:hAnsiTheme="majorHAnsi" w:cstheme="majorHAnsi"/>
          <w:sz w:val="28"/>
          <w:szCs w:val="28"/>
        </w:rPr>
        <w:t xml:space="preserve"> было проведено по 100 запусков алгоритма Дейкстры на d-куче для каждого значения параметра d от 2 до 250.</w:t>
      </w:r>
    </w:p>
    <w:p w:rsidR="00EA7ECA" w:rsidRDefault="008E5F31" w:rsidP="008E5F31">
      <w:pPr>
        <w:suppressAutoHyphens w:val="0"/>
        <w:spacing w:after="160" w:line="259" w:lineRule="auto"/>
        <w:jc w:val="left"/>
        <w:rPr>
          <w:rFonts w:asciiTheme="majorHAnsi" w:hAnsiTheme="majorHAnsi" w:cstheme="majorHAnsi"/>
          <w:sz w:val="28"/>
          <w:szCs w:val="28"/>
        </w:rPr>
      </w:pPr>
      <w:r w:rsidRPr="008E5F31">
        <w:rPr>
          <w:rFonts w:asciiTheme="majorHAnsi" w:hAnsiTheme="majorHAnsi" w:cstheme="majorHAnsi"/>
          <w:sz w:val="28"/>
          <w:szCs w:val="28"/>
        </w:rPr>
        <w:t>График зависимости времени работы алгоритма от значения параметра d:</w:t>
      </w:r>
    </w:p>
    <w:p w:rsidR="00EA7ECA" w:rsidRDefault="00EA7ECA" w:rsidP="00EA7ECA">
      <w:pPr>
        <w:suppressAutoHyphens w:val="0"/>
        <w:spacing w:after="160" w:line="259" w:lineRule="auto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  <w:lang w:val="en-US" w:eastAsia="en-US"/>
        </w:rPr>
        <w:drawing>
          <wp:inline distT="0" distB="0" distL="0" distR="0">
            <wp:extent cx="4542790" cy="37522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" t="-9" r="-8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790" cy="37522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ECA" w:rsidRDefault="00EA7ECA" w:rsidP="00EA7ECA">
      <w:pPr>
        <w:suppressAutoHyphens w:val="0"/>
        <w:spacing w:after="160" w:line="259" w:lineRule="auto"/>
        <w:jc w:val="center"/>
        <w:rPr>
          <w:rFonts w:asciiTheme="majorHAnsi" w:hAnsiTheme="majorHAnsi" w:cstheme="majorHAnsi"/>
          <w:sz w:val="28"/>
          <w:szCs w:val="28"/>
        </w:rPr>
      </w:pPr>
    </w:p>
    <w:p w:rsidR="00EA7ECA" w:rsidRDefault="00EA7ECA" w:rsidP="00EA7ECA">
      <w:pPr>
        <w:suppressAutoHyphens w:val="0"/>
        <w:spacing w:after="160" w:line="259" w:lineRule="auto"/>
        <w:rPr>
          <w:rFonts w:asciiTheme="majorHAnsi" w:hAnsiTheme="majorHAnsi" w:cstheme="majorHAnsi"/>
          <w:sz w:val="28"/>
          <w:szCs w:val="28"/>
        </w:rPr>
      </w:pPr>
      <w:r w:rsidRPr="00EA7ECA">
        <w:rPr>
          <w:rFonts w:asciiTheme="majorHAnsi" w:hAnsiTheme="majorHAnsi" w:cstheme="majorHAnsi"/>
          <w:sz w:val="28"/>
          <w:szCs w:val="28"/>
        </w:rPr>
        <w:t>Пики на графике предположительно вызваны</w:t>
      </w:r>
      <w:r>
        <w:rPr>
          <w:rFonts w:asciiTheme="majorHAnsi" w:hAnsiTheme="majorHAnsi" w:cstheme="majorHAnsi"/>
          <w:sz w:val="28"/>
          <w:szCs w:val="28"/>
        </w:rPr>
        <w:t xml:space="preserve"> переключением контекста </w:t>
      </w:r>
      <w:r w:rsidRPr="00EA7ECA">
        <w:rPr>
          <w:rFonts w:asciiTheme="majorHAnsi" w:hAnsiTheme="majorHAnsi" w:cstheme="majorHAnsi"/>
          <w:sz w:val="28"/>
          <w:szCs w:val="28"/>
        </w:rPr>
        <w:t>процессора, чего избежать не удалось.  Не смотря на это, на графике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EA7ECA">
        <w:rPr>
          <w:rFonts w:asciiTheme="majorHAnsi" w:hAnsiTheme="majorHAnsi" w:cstheme="majorHAnsi"/>
          <w:sz w:val="28"/>
          <w:szCs w:val="28"/>
        </w:rPr>
        <w:t>прослеживается закономерность: с увеличением значения параметра d –время работы алгоритма увеличивается.</w:t>
      </w:r>
    </w:p>
    <w:p w:rsidR="0066615F" w:rsidRDefault="00EA7ECA" w:rsidP="00EA7ECA">
      <w:pPr>
        <w:suppressAutoHyphens w:val="0"/>
        <w:spacing w:after="160" w:line="259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С</w:t>
      </w:r>
      <w:r w:rsidRPr="00EA7ECA">
        <w:rPr>
          <w:rFonts w:asciiTheme="majorHAnsi" w:hAnsiTheme="majorHAnsi" w:cstheme="majorHAnsi"/>
          <w:sz w:val="28"/>
          <w:szCs w:val="28"/>
        </w:rPr>
        <w:t xml:space="preserve"> увеличением значения d параметра достигается незначительное ускорение</w:t>
      </w:r>
      <w:r>
        <w:rPr>
          <w:rFonts w:asciiTheme="majorHAnsi" w:hAnsiTheme="majorHAnsi" w:cstheme="majorHAnsi"/>
          <w:sz w:val="28"/>
          <w:szCs w:val="28"/>
        </w:rPr>
        <w:t xml:space="preserve"> выполнения операции «всплытие»</w:t>
      </w:r>
      <w:r w:rsidRPr="00EA7ECA">
        <w:rPr>
          <w:rFonts w:asciiTheme="majorHAnsi" w:hAnsiTheme="majorHAnsi" w:cstheme="majorHAnsi"/>
          <w:sz w:val="28"/>
          <w:szCs w:val="28"/>
        </w:rPr>
        <w:t xml:space="preserve">, </w:t>
      </w:r>
      <w:r>
        <w:rPr>
          <w:rFonts w:asciiTheme="majorHAnsi" w:hAnsiTheme="majorHAnsi" w:cstheme="majorHAnsi"/>
          <w:sz w:val="28"/>
          <w:szCs w:val="28"/>
        </w:rPr>
        <w:t>та</w:t>
      </w:r>
      <w:r w:rsidR="0066615F">
        <w:rPr>
          <w:rFonts w:asciiTheme="majorHAnsi" w:hAnsiTheme="majorHAnsi" w:cstheme="majorHAnsi"/>
          <w:sz w:val="28"/>
          <w:szCs w:val="28"/>
        </w:rPr>
        <w:t>к к</w:t>
      </w:r>
      <w:r w:rsidR="006B2D9D">
        <w:rPr>
          <w:rFonts w:asciiTheme="majorHAnsi" w:hAnsiTheme="majorHAnsi" w:cstheme="majorHAnsi"/>
          <w:sz w:val="28"/>
          <w:szCs w:val="28"/>
        </w:rPr>
        <w:t>ак уменьшается высота дерева, но</w:t>
      </w:r>
      <w:r w:rsidR="0066615F">
        <w:rPr>
          <w:rFonts w:asciiTheme="majorHAnsi" w:hAnsiTheme="majorHAnsi" w:cstheme="majorHAnsi"/>
          <w:sz w:val="28"/>
          <w:szCs w:val="28"/>
        </w:rPr>
        <w:t xml:space="preserve"> </w:t>
      </w:r>
      <w:r w:rsidR="0066615F" w:rsidRPr="0066615F">
        <w:rPr>
          <w:rFonts w:asciiTheme="majorHAnsi" w:hAnsiTheme="majorHAnsi" w:cstheme="majorHAnsi"/>
          <w:sz w:val="28"/>
          <w:szCs w:val="28"/>
        </w:rPr>
        <w:t>происходит значительное замедление в</w:t>
      </w:r>
      <w:r w:rsidR="006B2D9D">
        <w:rPr>
          <w:rFonts w:asciiTheme="majorHAnsi" w:hAnsiTheme="majorHAnsi" w:cstheme="majorHAnsi"/>
          <w:sz w:val="28"/>
          <w:szCs w:val="28"/>
        </w:rPr>
        <w:t>ыполнения операции «погружение», так как родительскому узлу приходится выполнять больше сравнений с ключами потомков для выполнения операций.</w:t>
      </w:r>
    </w:p>
    <w:p w:rsidR="000234F1" w:rsidRDefault="000234F1" w:rsidP="00EA7ECA">
      <w:pPr>
        <w:suppressAutoHyphens w:val="0"/>
        <w:spacing w:after="160" w:line="259" w:lineRule="auto"/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Во втором эксперименте было проведено сравнение времени работы алгоритмов. Были получены следующие данные</w:t>
      </w:r>
      <w:r>
        <w:rPr>
          <w:rFonts w:asciiTheme="majorHAnsi" w:hAnsiTheme="majorHAnsi" w:cstheme="majorHAnsi"/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D210E" w:rsidRPr="00BD210E" w:rsidTr="00BD210E">
        <w:tc>
          <w:tcPr>
            <w:tcW w:w="3116" w:type="dxa"/>
          </w:tcPr>
          <w:p w:rsidR="00BD210E" w:rsidRPr="00BD210E" w:rsidRDefault="00BD210E" w:rsidP="00EA7ECA">
            <w:pPr>
              <w:suppressAutoHyphens w:val="0"/>
              <w:spacing w:after="160" w:line="259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Кол-во вершин в графе</w:t>
            </w:r>
          </w:p>
        </w:tc>
        <w:tc>
          <w:tcPr>
            <w:tcW w:w="3117" w:type="dxa"/>
          </w:tcPr>
          <w:p w:rsidR="00BD210E" w:rsidRPr="00BD210E" w:rsidRDefault="00BD210E" w:rsidP="00EA7ECA">
            <w:pPr>
              <w:suppressAutoHyphens w:val="0"/>
              <w:spacing w:after="160" w:line="259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Дейкстра на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d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-куче</w:t>
            </w:r>
            <w:r w:rsidRPr="00BD210E">
              <w:rPr>
                <w:rFonts w:asciiTheme="majorHAnsi" w:hAnsiTheme="majorHAnsi" w:cstheme="majorHAnsi"/>
                <w:sz w:val="28"/>
                <w:szCs w:val="28"/>
              </w:rPr>
              <w:t xml:space="preserve"> (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мкс</w:t>
            </w:r>
            <w:r w:rsidRPr="00BD210E">
              <w:rPr>
                <w:rFonts w:asciiTheme="majorHAnsi" w:hAnsiTheme="majorHAnsi" w:cstheme="majorHAnsi"/>
                <w:sz w:val="28"/>
                <w:szCs w:val="28"/>
              </w:rPr>
              <w:t>)</w:t>
            </w:r>
          </w:p>
        </w:tc>
        <w:tc>
          <w:tcPr>
            <w:tcW w:w="3117" w:type="dxa"/>
          </w:tcPr>
          <w:p w:rsidR="00BD210E" w:rsidRPr="00BD210E" w:rsidRDefault="00BD210E" w:rsidP="00EA7ECA">
            <w:pPr>
              <w:suppressAutoHyphens w:val="0"/>
              <w:spacing w:after="160" w:line="259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Дейкстра на метках(мкс)</w:t>
            </w:r>
          </w:p>
        </w:tc>
      </w:tr>
      <w:tr w:rsidR="00BD210E" w:rsidRPr="00BD210E" w:rsidTr="00BD210E">
        <w:tc>
          <w:tcPr>
            <w:tcW w:w="3116" w:type="dxa"/>
          </w:tcPr>
          <w:p w:rsidR="00BD210E" w:rsidRPr="00BD210E" w:rsidRDefault="00BD210E" w:rsidP="00BD210E">
            <w:pPr>
              <w:suppressAutoHyphens w:val="0"/>
              <w:spacing w:after="160" w:line="259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100</w:t>
            </w:r>
          </w:p>
        </w:tc>
        <w:tc>
          <w:tcPr>
            <w:tcW w:w="3117" w:type="dxa"/>
          </w:tcPr>
          <w:p w:rsidR="00BD210E" w:rsidRPr="00BD210E" w:rsidRDefault="00BD210E" w:rsidP="00BD210E">
            <w:pPr>
              <w:tabs>
                <w:tab w:val="center" w:pos="1450"/>
                <w:tab w:val="right" w:pos="2901"/>
              </w:tabs>
              <w:suppressAutoHyphens w:val="0"/>
              <w:spacing w:after="160" w:line="259" w:lineRule="auto"/>
              <w:jc w:val="left"/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ab/>
              <w:t>15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610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ab/>
            </w:r>
          </w:p>
        </w:tc>
        <w:tc>
          <w:tcPr>
            <w:tcW w:w="3117" w:type="dxa"/>
          </w:tcPr>
          <w:p w:rsidR="00BD210E" w:rsidRPr="00BD210E" w:rsidRDefault="00BD210E" w:rsidP="00BD210E">
            <w:pPr>
              <w:suppressAutoHyphens w:val="0"/>
              <w:spacing w:after="160" w:line="259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16658</w:t>
            </w:r>
          </w:p>
        </w:tc>
      </w:tr>
      <w:tr w:rsidR="00BD210E" w:rsidRPr="00BD210E" w:rsidTr="00BD210E">
        <w:tc>
          <w:tcPr>
            <w:tcW w:w="3116" w:type="dxa"/>
          </w:tcPr>
          <w:p w:rsidR="00BD210E" w:rsidRPr="00BD210E" w:rsidRDefault="00BD210E" w:rsidP="00BD210E">
            <w:pPr>
              <w:suppressAutoHyphens w:val="0"/>
              <w:spacing w:after="160" w:line="259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500</w:t>
            </w:r>
          </w:p>
        </w:tc>
        <w:tc>
          <w:tcPr>
            <w:tcW w:w="3117" w:type="dxa"/>
          </w:tcPr>
          <w:p w:rsidR="00BD210E" w:rsidRPr="00BD210E" w:rsidRDefault="00BD210E" w:rsidP="00BD210E">
            <w:pPr>
              <w:suppressAutoHyphens w:val="0"/>
              <w:spacing w:after="160" w:line="259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D210E">
              <w:rPr>
                <w:rFonts w:asciiTheme="majorHAnsi" w:hAnsiTheme="majorHAnsi" w:cstheme="majorHAnsi"/>
                <w:sz w:val="28"/>
                <w:szCs w:val="28"/>
              </w:rPr>
              <w:t>62510</w:t>
            </w:r>
          </w:p>
        </w:tc>
        <w:tc>
          <w:tcPr>
            <w:tcW w:w="3117" w:type="dxa"/>
          </w:tcPr>
          <w:p w:rsidR="00BD210E" w:rsidRPr="00BD210E" w:rsidRDefault="00BD210E" w:rsidP="00BD210E">
            <w:pPr>
              <w:suppressAutoHyphens w:val="0"/>
              <w:spacing w:after="160" w:line="259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D210E">
              <w:rPr>
                <w:rFonts w:asciiTheme="majorHAnsi" w:hAnsiTheme="majorHAnsi" w:cstheme="majorHAnsi"/>
                <w:sz w:val="28"/>
                <w:szCs w:val="28"/>
              </w:rPr>
              <w:t>78124</w:t>
            </w:r>
          </w:p>
        </w:tc>
      </w:tr>
      <w:tr w:rsidR="00BD210E" w:rsidRPr="00BD210E" w:rsidTr="00BD210E">
        <w:tc>
          <w:tcPr>
            <w:tcW w:w="3116" w:type="dxa"/>
          </w:tcPr>
          <w:p w:rsidR="00BD210E" w:rsidRPr="00BD210E" w:rsidRDefault="00BD210E" w:rsidP="00BD210E">
            <w:pPr>
              <w:suppressAutoHyphens w:val="0"/>
              <w:spacing w:after="160" w:line="259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1000</w:t>
            </w:r>
          </w:p>
        </w:tc>
        <w:tc>
          <w:tcPr>
            <w:tcW w:w="3117" w:type="dxa"/>
          </w:tcPr>
          <w:p w:rsidR="00BD210E" w:rsidRPr="00BD210E" w:rsidRDefault="00BD210E" w:rsidP="00BD210E">
            <w:pPr>
              <w:suppressAutoHyphens w:val="0"/>
              <w:spacing w:after="160" w:line="259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D210E">
              <w:rPr>
                <w:rFonts w:asciiTheme="majorHAnsi" w:hAnsiTheme="majorHAnsi" w:cstheme="majorHAnsi"/>
                <w:sz w:val="28"/>
                <w:szCs w:val="28"/>
              </w:rPr>
              <w:t>2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5</w:t>
            </w:r>
            <w:r w:rsidRPr="00BD210E">
              <w:rPr>
                <w:rFonts w:asciiTheme="majorHAnsi" w:hAnsiTheme="majorHAnsi" w:cstheme="majorHAnsi"/>
                <w:sz w:val="28"/>
                <w:szCs w:val="28"/>
              </w:rPr>
              <w:t>4156</w:t>
            </w:r>
          </w:p>
        </w:tc>
        <w:tc>
          <w:tcPr>
            <w:tcW w:w="3117" w:type="dxa"/>
          </w:tcPr>
          <w:p w:rsidR="00BD210E" w:rsidRPr="00BD210E" w:rsidRDefault="00BD210E" w:rsidP="00BD210E">
            <w:pPr>
              <w:suppressAutoHyphens w:val="0"/>
              <w:spacing w:after="160" w:line="259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D210E">
              <w:rPr>
                <w:rFonts w:asciiTheme="majorHAnsi" w:hAnsiTheme="majorHAnsi" w:cstheme="majorHAnsi"/>
                <w:sz w:val="28"/>
                <w:szCs w:val="28"/>
              </w:rPr>
              <w:t>294156</w:t>
            </w:r>
          </w:p>
        </w:tc>
      </w:tr>
      <w:tr w:rsidR="00BD210E" w:rsidRPr="00BD210E" w:rsidTr="00BD210E">
        <w:tc>
          <w:tcPr>
            <w:tcW w:w="3116" w:type="dxa"/>
          </w:tcPr>
          <w:p w:rsidR="00BD210E" w:rsidRPr="00BD210E" w:rsidRDefault="00BD210E" w:rsidP="00BD210E">
            <w:pPr>
              <w:suppressAutoHyphens w:val="0"/>
              <w:spacing w:after="160" w:line="259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2000</w:t>
            </w:r>
          </w:p>
        </w:tc>
        <w:tc>
          <w:tcPr>
            <w:tcW w:w="3117" w:type="dxa"/>
          </w:tcPr>
          <w:p w:rsidR="00BD210E" w:rsidRPr="00BD210E" w:rsidRDefault="00BD210E" w:rsidP="00BD210E">
            <w:pPr>
              <w:suppressAutoHyphens w:val="0"/>
              <w:spacing w:after="160" w:line="259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 w:rsidRPr="00BD210E">
              <w:rPr>
                <w:rFonts w:asciiTheme="majorHAnsi" w:hAnsiTheme="majorHAnsi" w:cstheme="majorHAnsi"/>
                <w:sz w:val="28"/>
                <w:szCs w:val="28"/>
              </w:rPr>
              <w:t>217445</w:t>
            </w:r>
          </w:p>
        </w:tc>
        <w:tc>
          <w:tcPr>
            <w:tcW w:w="3117" w:type="dxa"/>
          </w:tcPr>
          <w:p w:rsidR="00BD210E" w:rsidRPr="00BD210E" w:rsidRDefault="00BD210E" w:rsidP="00BD210E">
            <w:pPr>
              <w:suppressAutoHyphens w:val="0"/>
              <w:spacing w:after="160" w:line="259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 w:rsidRPr="00BD210E">
              <w:rPr>
                <w:rFonts w:asciiTheme="majorHAnsi" w:hAnsiTheme="majorHAnsi" w:cstheme="majorHAnsi"/>
                <w:sz w:val="28"/>
                <w:szCs w:val="28"/>
              </w:rPr>
              <w:t>310141</w:t>
            </w:r>
          </w:p>
        </w:tc>
      </w:tr>
    </w:tbl>
    <w:p w:rsidR="000234F1" w:rsidRDefault="000234F1" w:rsidP="00EA7ECA">
      <w:pPr>
        <w:suppressAutoHyphens w:val="0"/>
        <w:spacing w:after="160" w:line="259" w:lineRule="auto"/>
        <w:rPr>
          <w:rFonts w:asciiTheme="majorHAnsi" w:hAnsiTheme="majorHAnsi" w:cstheme="majorHAnsi"/>
          <w:sz w:val="28"/>
          <w:szCs w:val="28"/>
        </w:rPr>
      </w:pPr>
    </w:p>
    <w:p w:rsidR="001B4C36" w:rsidRPr="00D32E69" w:rsidRDefault="00D32E69" w:rsidP="00D32E69">
      <w:pPr>
        <w:pStyle w:val="Heading1"/>
        <w:jc w:val="center"/>
        <w:rPr>
          <w:rFonts w:cstheme="majorHAnsi"/>
          <w:sz w:val="28"/>
          <w:szCs w:val="28"/>
        </w:rPr>
      </w:pPr>
      <w:r>
        <w:rPr>
          <w:rFonts w:cstheme="majorHAnsi"/>
          <w:sz w:val="28"/>
          <w:szCs w:val="28"/>
        </w:rPr>
        <w:br w:type="page"/>
      </w:r>
      <w:bookmarkStart w:id="4" w:name="_Toc532161581"/>
      <w:r>
        <w:lastRenderedPageBreak/>
        <w:t>Заключение</w:t>
      </w:r>
      <w:bookmarkEnd w:id="4"/>
    </w:p>
    <w:p w:rsidR="0030774D" w:rsidRPr="0030774D" w:rsidRDefault="0030774D" w:rsidP="0030774D">
      <w:pPr>
        <w:spacing w:before="240"/>
        <w:ind w:firstLine="708"/>
        <w:rPr>
          <w:rFonts w:asciiTheme="majorHAnsi" w:hAnsiTheme="majorHAnsi" w:cstheme="majorHAnsi"/>
        </w:rPr>
      </w:pPr>
      <w:r w:rsidRPr="0030774D">
        <w:rPr>
          <w:rFonts w:asciiTheme="majorHAnsi" w:hAnsiTheme="majorHAnsi" w:cstheme="majorHAnsi"/>
          <w:sz w:val="28"/>
          <w:szCs w:val="28"/>
        </w:rPr>
        <w:t xml:space="preserve">В ходе выполнения лабораторной работы, мы ознакомились с методами нахождения кратчайших путей в графе от заданной вершины до остальных. </w:t>
      </w:r>
    </w:p>
    <w:p w:rsidR="0030774D" w:rsidRPr="0030774D" w:rsidRDefault="0030774D" w:rsidP="0030774D">
      <w:pPr>
        <w:spacing w:before="240"/>
        <w:rPr>
          <w:rFonts w:asciiTheme="majorHAnsi" w:hAnsiTheme="majorHAnsi" w:cstheme="majorHAnsi"/>
        </w:rPr>
      </w:pPr>
      <w:r w:rsidRPr="0030774D">
        <w:rPr>
          <w:rFonts w:asciiTheme="majorHAnsi" w:hAnsiTheme="majorHAnsi" w:cstheme="majorHAnsi"/>
          <w:sz w:val="28"/>
          <w:szCs w:val="28"/>
        </w:rPr>
        <w:t xml:space="preserve">Разработали две структуры данных </w:t>
      </w:r>
      <w:r w:rsidRPr="0030774D">
        <w:rPr>
          <w:rFonts w:asciiTheme="majorHAnsi" w:hAnsiTheme="majorHAnsi" w:cstheme="majorHAnsi"/>
          <w:sz w:val="28"/>
          <w:szCs w:val="28"/>
          <w:lang w:val="en-US"/>
        </w:rPr>
        <w:t>Graph</w:t>
      </w:r>
      <w:r w:rsidRPr="0030774D">
        <w:rPr>
          <w:rFonts w:asciiTheme="majorHAnsi" w:hAnsiTheme="majorHAnsi" w:cstheme="majorHAnsi"/>
          <w:sz w:val="28"/>
          <w:szCs w:val="28"/>
        </w:rPr>
        <w:t xml:space="preserve"> и </w:t>
      </w:r>
      <w:proofErr w:type="spellStart"/>
      <w:r w:rsidRPr="0030774D">
        <w:rPr>
          <w:rFonts w:asciiTheme="majorHAnsi" w:hAnsiTheme="majorHAnsi" w:cstheme="majorHAnsi"/>
          <w:sz w:val="28"/>
          <w:szCs w:val="28"/>
          <w:lang w:val="en-US"/>
        </w:rPr>
        <w:t>Dheap</w:t>
      </w:r>
      <w:proofErr w:type="spellEnd"/>
      <w:r w:rsidRPr="0030774D">
        <w:rPr>
          <w:rFonts w:asciiTheme="majorHAnsi" w:hAnsiTheme="majorHAnsi" w:cstheme="majorHAnsi"/>
          <w:sz w:val="28"/>
          <w:szCs w:val="28"/>
        </w:rPr>
        <w:t xml:space="preserve">(Граф и </w:t>
      </w:r>
      <w:r w:rsidRPr="0030774D">
        <w:rPr>
          <w:rFonts w:asciiTheme="majorHAnsi" w:hAnsiTheme="majorHAnsi" w:cstheme="majorHAnsi"/>
          <w:sz w:val="28"/>
          <w:szCs w:val="28"/>
          <w:lang w:val="en-US"/>
        </w:rPr>
        <w:t>d</w:t>
      </w:r>
      <w:r w:rsidRPr="0030774D">
        <w:rPr>
          <w:rFonts w:asciiTheme="majorHAnsi" w:hAnsiTheme="majorHAnsi" w:cstheme="majorHAnsi"/>
          <w:sz w:val="28"/>
          <w:szCs w:val="28"/>
        </w:rPr>
        <w:t xml:space="preserve">-куча). С минимальным необходимым функционалом для работы алгоритмов. При работе с </w:t>
      </w:r>
      <w:r w:rsidRPr="0030774D">
        <w:rPr>
          <w:rFonts w:asciiTheme="majorHAnsi" w:hAnsiTheme="majorHAnsi" w:cstheme="majorHAnsi"/>
          <w:sz w:val="28"/>
          <w:szCs w:val="28"/>
          <w:lang w:val="en-US"/>
        </w:rPr>
        <w:t>d</w:t>
      </w:r>
      <w:r w:rsidRPr="0030774D">
        <w:rPr>
          <w:rFonts w:asciiTheme="majorHAnsi" w:hAnsiTheme="majorHAnsi" w:cstheme="majorHAnsi"/>
          <w:sz w:val="28"/>
          <w:szCs w:val="28"/>
        </w:rPr>
        <w:t xml:space="preserve">-кучей провели исследование для нахождения оптимального </w:t>
      </w:r>
      <w:r w:rsidRPr="0030774D">
        <w:rPr>
          <w:rFonts w:asciiTheme="majorHAnsi" w:hAnsiTheme="majorHAnsi" w:cstheme="majorHAnsi"/>
          <w:sz w:val="28"/>
          <w:szCs w:val="28"/>
          <w:lang w:val="en-US"/>
        </w:rPr>
        <w:t>d</w:t>
      </w:r>
      <w:r w:rsidRPr="0030774D">
        <w:rPr>
          <w:rFonts w:asciiTheme="majorHAnsi" w:hAnsiTheme="majorHAnsi" w:cstheme="majorHAnsi"/>
          <w:sz w:val="28"/>
          <w:szCs w:val="28"/>
        </w:rPr>
        <w:t xml:space="preserve"> параметра для работы алгоритма Дейкстры.</w:t>
      </w:r>
    </w:p>
    <w:p w:rsidR="0030774D" w:rsidRPr="0030774D" w:rsidRDefault="0030774D" w:rsidP="0030774D">
      <w:pPr>
        <w:spacing w:before="240"/>
        <w:rPr>
          <w:rFonts w:asciiTheme="majorHAnsi" w:hAnsiTheme="majorHAnsi" w:cstheme="majorHAnsi"/>
        </w:rPr>
      </w:pPr>
      <w:r w:rsidRPr="0030774D">
        <w:rPr>
          <w:rFonts w:asciiTheme="majorHAnsi" w:hAnsiTheme="majorHAnsi" w:cstheme="majorHAnsi"/>
          <w:sz w:val="28"/>
          <w:szCs w:val="28"/>
        </w:rPr>
        <w:t>Выполнены реализ</w:t>
      </w:r>
      <w:r>
        <w:rPr>
          <w:rFonts w:asciiTheme="majorHAnsi" w:hAnsiTheme="majorHAnsi" w:cstheme="majorHAnsi"/>
          <w:sz w:val="28"/>
          <w:szCs w:val="28"/>
        </w:rPr>
        <w:t>ации алгоритмов Дейкстры на метках</w:t>
      </w:r>
      <w:r w:rsidRPr="0030774D">
        <w:rPr>
          <w:rFonts w:asciiTheme="majorHAnsi" w:hAnsiTheme="majorHAnsi" w:cstheme="majorHAnsi"/>
          <w:sz w:val="28"/>
          <w:szCs w:val="28"/>
        </w:rPr>
        <w:t xml:space="preserve"> и Дейкстры на куче.</w:t>
      </w:r>
    </w:p>
    <w:p w:rsidR="0030774D" w:rsidRPr="0030774D" w:rsidRDefault="0030774D" w:rsidP="0030774D">
      <w:pPr>
        <w:spacing w:before="24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Алгоритм Дейкстры </w:t>
      </w:r>
      <w:r w:rsidRPr="0030774D">
        <w:rPr>
          <w:rFonts w:asciiTheme="majorHAnsi" w:hAnsiTheme="majorHAnsi" w:cstheme="majorHAnsi"/>
          <w:sz w:val="28"/>
          <w:szCs w:val="28"/>
        </w:rPr>
        <w:t>м</w:t>
      </w:r>
      <w:r>
        <w:rPr>
          <w:rFonts w:asciiTheme="majorHAnsi" w:hAnsiTheme="majorHAnsi" w:cstheme="majorHAnsi"/>
          <w:sz w:val="28"/>
          <w:szCs w:val="28"/>
        </w:rPr>
        <w:t>етках</w:t>
      </w:r>
      <w:r w:rsidRPr="0030774D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 xml:space="preserve">показал худшие результаты по сравнению с алгоритмом на </w:t>
      </w:r>
      <w:r>
        <w:rPr>
          <w:rFonts w:asciiTheme="majorHAnsi" w:hAnsiTheme="majorHAnsi" w:cstheme="majorHAnsi"/>
          <w:sz w:val="28"/>
          <w:szCs w:val="28"/>
          <w:lang w:val="en-US"/>
        </w:rPr>
        <w:t>d</w:t>
      </w:r>
      <w:r w:rsidRPr="0030774D">
        <w:rPr>
          <w:rFonts w:asciiTheme="majorHAnsi" w:hAnsiTheme="majorHAnsi" w:cstheme="majorHAnsi"/>
          <w:sz w:val="28"/>
          <w:szCs w:val="28"/>
        </w:rPr>
        <w:t>-</w:t>
      </w:r>
      <w:r>
        <w:rPr>
          <w:rFonts w:asciiTheme="majorHAnsi" w:hAnsiTheme="majorHAnsi" w:cstheme="majorHAnsi"/>
          <w:sz w:val="28"/>
          <w:szCs w:val="28"/>
        </w:rPr>
        <w:t xml:space="preserve">куче, но отставание было не радикальным, что легко объяясняется тем, что ускорение алгоритм на </w:t>
      </w:r>
      <w:r>
        <w:rPr>
          <w:rFonts w:asciiTheme="majorHAnsi" w:hAnsiTheme="majorHAnsi" w:cstheme="majorHAnsi"/>
          <w:sz w:val="28"/>
          <w:szCs w:val="28"/>
          <w:lang w:val="en-US"/>
        </w:rPr>
        <w:t>d</w:t>
      </w:r>
      <w:r w:rsidRPr="0030774D">
        <w:rPr>
          <w:rFonts w:asciiTheme="majorHAnsi" w:hAnsiTheme="majorHAnsi" w:cstheme="majorHAnsi"/>
          <w:sz w:val="28"/>
          <w:szCs w:val="28"/>
        </w:rPr>
        <w:t>-</w:t>
      </w:r>
      <w:r>
        <w:rPr>
          <w:rFonts w:asciiTheme="majorHAnsi" w:hAnsiTheme="majorHAnsi" w:cstheme="majorHAnsi"/>
          <w:sz w:val="28"/>
          <w:szCs w:val="28"/>
        </w:rPr>
        <w:t>куче получает только при поиске минимальной вершины, потом же также приходится обходить все вершины для корректировки расстояний</w:t>
      </w:r>
      <w:r>
        <w:rPr>
          <w:rFonts w:asciiTheme="majorHAnsi" w:hAnsiTheme="majorHAnsi" w:cstheme="majorHAnsi"/>
        </w:rPr>
        <w:t xml:space="preserve">. </w:t>
      </w:r>
      <w:r>
        <w:rPr>
          <w:rFonts w:asciiTheme="majorHAnsi" w:hAnsiTheme="majorHAnsi" w:cstheme="majorHAnsi"/>
          <w:sz w:val="28"/>
          <w:szCs w:val="28"/>
        </w:rPr>
        <w:t>Но не смотря на это с увеличением числа вершин алгоритм на куче получал все больший прирост производительности.</w:t>
      </w:r>
    </w:p>
    <w:p w:rsidR="0030774D" w:rsidRPr="0030774D" w:rsidRDefault="0030774D" w:rsidP="0030774D">
      <w:pPr>
        <w:spacing w:before="240"/>
        <w:ind w:firstLine="708"/>
        <w:rPr>
          <w:rFonts w:asciiTheme="majorHAnsi" w:hAnsiTheme="majorHAnsi" w:cstheme="majorHAnsi"/>
        </w:rPr>
      </w:pPr>
    </w:p>
    <w:p w:rsidR="001B4C36" w:rsidRPr="0030774D" w:rsidRDefault="0030774D" w:rsidP="0030774D">
      <w:pPr>
        <w:suppressAutoHyphens w:val="0"/>
        <w:spacing w:after="160" w:line="259" w:lineRule="auto"/>
        <w:jc w:val="left"/>
        <w:rPr>
          <w:rFonts w:asciiTheme="majorHAnsi" w:hAnsiTheme="majorHAnsi" w:cstheme="majorHAnsi"/>
          <w:sz w:val="28"/>
          <w:szCs w:val="28"/>
        </w:rPr>
      </w:pPr>
      <w:r w:rsidRPr="0030774D">
        <w:rPr>
          <w:rFonts w:asciiTheme="majorHAnsi" w:hAnsiTheme="majorHAnsi" w:cstheme="majorHAnsi"/>
          <w:sz w:val="28"/>
          <w:szCs w:val="28"/>
        </w:rPr>
        <w:t>В результате работы все поставленые цели были достигнуты, эксперименты проведены и получены удовлетворительные результаты. Были приобретены навыки работы с графами любого размера</w:t>
      </w:r>
      <w:bookmarkStart w:id="5" w:name="_GoBack"/>
      <w:bookmarkEnd w:id="5"/>
    </w:p>
    <w:sectPr w:rsidR="001B4C36" w:rsidRPr="00307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8"/>
        <w:szCs w:val="28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95" w:hanging="360"/>
      </w:pPr>
      <w:rPr>
        <w:rFonts w:ascii="Symbol" w:hAnsi="Symbol" w:cs="Symbol" w:hint="default"/>
        <w:sz w:val="28"/>
        <w:szCs w:val="28"/>
      </w:rPr>
    </w:lvl>
  </w:abstractNum>
  <w:abstractNum w:abstractNumId="2" w15:restartNumberingAfterBreak="0">
    <w:nsid w:val="00000006"/>
    <w:multiLevelType w:val="singleLevel"/>
    <w:tmpl w:val="00000006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  <w:sz w:val="28"/>
        <w:szCs w:val="28"/>
      </w:rPr>
    </w:lvl>
  </w:abstractNum>
  <w:abstractNum w:abstractNumId="3" w15:restartNumberingAfterBreak="0">
    <w:nsid w:val="00000007"/>
    <w:multiLevelType w:val="singleLevel"/>
    <w:tmpl w:val="00000007"/>
    <w:name w:val="WW8Num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8"/>
        <w:szCs w:val="28"/>
      </w:rPr>
    </w:lvl>
  </w:abstractNum>
  <w:abstractNum w:abstractNumId="4" w15:restartNumberingAfterBreak="0">
    <w:nsid w:val="01357127"/>
    <w:multiLevelType w:val="hybridMultilevel"/>
    <w:tmpl w:val="803E67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8B1DD6"/>
    <w:multiLevelType w:val="hybridMultilevel"/>
    <w:tmpl w:val="AD4E34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C20446"/>
    <w:multiLevelType w:val="hybridMultilevel"/>
    <w:tmpl w:val="AAD8C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36FDB"/>
    <w:multiLevelType w:val="hybridMultilevel"/>
    <w:tmpl w:val="0CC68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4934BD"/>
    <w:multiLevelType w:val="multilevel"/>
    <w:tmpl w:val="F57678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E20B27"/>
    <w:multiLevelType w:val="hybridMultilevel"/>
    <w:tmpl w:val="36420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AB4545"/>
    <w:multiLevelType w:val="hybridMultilevel"/>
    <w:tmpl w:val="4A2CC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3"/>
  </w:num>
  <w:num w:numId="8">
    <w:abstractNumId w:val="9"/>
  </w:num>
  <w:num w:numId="9">
    <w:abstractNumId w:val="10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336"/>
    <w:rsid w:val="000234F1"/>
    <w:rsid w:val="00192415"/>
    <w:rsid w:val="00194ABB"/>
    <w:rsid w:val="001B4C36"/>
    <w:rsid w:val="001D42BC"/>
    <w:rsid w:val="001E25B0"/>
    <w:rsid w:val="00286F32"/>
    <w:rsid w:val="0030774D"/>
    <w:rsid w:val="00375792"/>
    <w:rsid w:val="00386EE3"/>
    <w:rsid w:val="003E117D"/>
    <w:rsid w:val="00483D66"/>
    <w:rsid w:val="004A2985"/>
    <w:rsid w:val="0059434A"/>
    <w:rsid w:val="0066615F"/>
    <w:rsid w:val="006749F4"/>
    <w:rsid w:val="006B2D9D"/>
    <w:rsid w:val="006F15EF"/>
    <w:rsid w:val="00744C1E"/>
    <w:rsid w:val="00753C11"/>
    <w:rsid w:val="007F2EFD"/>
    <w:rsid w:val="007F325C"/>
    <w:rsid w:val="00822152"/>
    <w:rsid w:val="00823082"/>
    <w:rsid w:val="008B4A55"/>
    <w:rsid w:val="008C0949"/>
    <w:rsid w:val="008D251D"/>
    <w:rsid w:val="008E5F31"/>
    <w:rsid w:val="0095712F"/>
    <w:rsid w:val="00961A14"/>
    <w:rsid w:val="009A45C3"/>
    <w:rsid w:val="00A73354"/>
    <w:rsid w:val="00A87D63"/>
    <w:rsid w:val="00B042E2"/>
    <w:rsid w:val="00B13330"/>
    <w:rsid w:val="00B43336"/>
    <w:rsid w:val="00BD210E"/>
    <w:rsid w:val="00CD2D3E"/>
    <w:rsid w:val="00CE58A4"/>
    <w:rsid w:val="00D32E69"/>
    <w:rsid w:val="00DA6700"/>
    <w:rsid w:val="00DF2032"/>
    <w:rsid w:val="00E0359A"/>
    <w:rsid w:val="00E33AA6"/>
    <w:rsid w:val="00E37C88"/>
    <w:rsid w:val="00E807E8"/>
    <w:rsid w:val="00E8758D"/>
    <w:rsid w:val="00EA7ECA"/>
    <w:rsid w:val="00EB0D82"/>
    <w:rsid w:val="00EB2A50"/>
    <w:rsid w:val="00ED27A2"/>
    <w:rsid w:val="00ED3F21"/>
    <w:rsid w:val="00ED4919"/>
    <w:rsid w:val="00EE2E7E"/>
    <w:rsid w:val="00F36212"/>
    <w:rsid w:val="00F54FA5"/>
    <w:rsid w:val="00F950CB"/>
    <w:rsid w:val="00F97B44"/>
    <w:rsid w:val="00FC60F3"/>
    <w:rsid w:val="00FF2166"/>
    <w:rsid w:val="00FF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2E86B7-CBA8-43D2-8350-3643A7638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17D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45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7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7A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_Название"/>
    <w:basedOn w:val="a0"/>
    <w:rsid w:val="003E117D"/>
    <w:rPr>
      <w:sz w:val="32"/>
    </w:rPr>
  </w:style>
  <w:style w:type="paragraph" w:customStyle="1" w:styleId="a0">
    <w:name w:val="_Титульный"/>
    <w:rsid w:val="003E117D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A45C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9A45C3"/>
    <w:pPr>
      <w:suppressAutoHyphens w:val="0"/>
      <w:spacing w:line="259" w:lineRule="auto"/>
      <w:jc w:val="left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950C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950C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950CB"/>
    <w:pPr>
      <w:suppressAutoHyphens w:val="0"/>
      <w:spacing w:before="100" w:beforeAutospacing="1" w:after="100" w:afterAutospacing="1"/>
      <w:jc w:val="left"/>
    </w:pPr>
    <w:rPr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7A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mw-headline">
    <w:name w:val="mw-headline"/>
    <w:basedOn w:val="DefaultParagraphFont"/>
    <w:rsid w:val="00ED27A2"/>
  </w:style>
  <w:style w:type="character" w:customStyle="1" w:styleId="Heading2Char">
    <w:name w:val="Heading 2 Char"/>
    <w:basedOn w:val="DefaultParagraphFont"/>
    <w:link w:val="Heading2"/>
    <w:uiPriority w:val="9"/>
    <w:rsid w:val="00ED27A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1E25B0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ED491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B2A50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5A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F75AB"/>
    <w:rPr>
      <w:rFonts w:eastAsiaTheme="minorEastAsia"/>
      <w:color w:val="5A5A5A" w:themeColor="text1" w:themeTint="A5"/>
      <w:spacing w:val="15"/>
      <w:lang w:val="ru-RU" w:eastAsia="ru-RU"/>
    </w:rPr>
  </w:style>
  <w:style w:type="character" w:customStyle="1" w:styleId="pl-en">
    <w:name w:val="pl-en"/>
    <w:basedOn w:val="DefaultParagraphFont"/>
    <w:rsid w:val="00E33AA6"/>
  </w:style>
  <w:style w:type="character" w:customStyle="1" w:styleId="pl-smi">
    <w:name w:val="pl-smi"/>
    <w:basedOn w:val="DefaultParagraphFont"/>
    <w:rsid w:val="00E33AA6"/>
  </w:style>
  <w:style w:type="character" w:customStyle="1" w:styleId="pl-k">
    <w:name w:val="pl-k"/>
    <w:basedOn w:val="DefaultParagraphFont"/>
    <w:rsid w:val="00CE58A4"/>
  </w:style>
  <w:style w:type="character" w:customStyle="1" w:styleId="pl-c1">
    <w:name w:val="pl-c1"/>
    <w:basedOn w:val="DefaultParagraphFont"/>
    <w:rsid w:val="00CE58A4"/>
  </w:style>
  <w:style w:type="table" w:styleId="TableGrid">
    <w:name w:val="Table Grid"/>
    <w:basedOn w:val="TableNormal"/>
    <w:uiPriority w:val="39"/>
    <w:rsid w:val="00BD2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6261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99301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0752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9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5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7965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866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2117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FCC"/>
    <w:rsid w:val="000A7CF5"/>
    <w:rsid w:val="00181FCC"/>
    <w:rsid w:val="002C242C"/>
    <w:rsid w:val="00E6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C242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FACDE-C7EB-48CF-BBBC-77997ED72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11</Pages>
  <Words>1080</Words>
  <Characters>6888</Characters>
  <Application>Microsoft Office Word</Application>
  <DocSecurity>0</DocSecurity>
  <Lines>240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7931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Kutovoi, Vadim</dc:creator>
  <cp:keywords>CTPClassification=CTP_NT</cp:keywords>
  <dc:description/>
  <cp:lastModifiedBy>Kutovoi, Vadim</cp:lastModifiedBy>
  <cp:revision>36</cp:revision>
  <dcterms:created xsi:type="dcterms:W3CDTF">2018-11-25T12:23:00Z</dcterms:created>
  <dcterms:modified xsi:type="dcterms:W3CDTF">2018-12-09T20:31:00Z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254fce53-1923-44a6-ae0a-09e8be83395c</vt:lpwstr>
  </property>
  <property fmtid="{D5CDD505-2E9C-101B-9397-08002B2CF9AE}" pid="3" name="CTP_TimeStamp">
    <vt:lpwstr>2018-12-09 20:31:21Z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